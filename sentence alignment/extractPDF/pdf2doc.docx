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0" w:lineRule="atLeast"/>
        <w:ind w:right="80"/>
        <w:jc w:val="right"/>
        <w:rPr>
          <w:rFonts w:ascii="Arial" w:hAnsi="Arial" w:eastAsia="Arial"/>
          <w:sz w:val="72"/>
        </w:rPr>
      </w:pPr>
      <w:bookmarkStart w:id="4" w:name="_GoBack"/>
      <w:bookmarkEnd w:id="4"/>
      <w:bookmarkStart w:id="0" w:name="page1"/>
      <w:bookmarkEnd w:id="0"/>
      <w:r>
        <w:rPr>
          <w:rFonts w:ascii="Arial" w:hAnsi="Arial" w:eastAsia="Arial"/>
          <w:sz w:val="72"/>
        </w:rPr>
        <w:t>ABCD</w:t>
      </w:r>
    </w:p>
    <w:p>
      <w:pPr>
        <w:spacing w:line="20" w:lineRule="exact"/>
        <w:rPr>
          <w:rFonts w:ascii="Times New Roman" w:hAnsi="Times New Roman" w:eastAsia="Times New Roman"/>
          <w:sz w:val="24"/>
        </w:rPr>
      </w:pPr>
      <w:r>
        <w:rPr>
          <w:rFonts w:ascii="Arial" w:hAnsi="Arial" w:eastAsia="Arial"/>
          <w:sz w:val="72"/>
        </w:rPr>
        <mc:AlternateContent>
          <mc:Choice Requires="wps">
            <w:drawing>
              <wp:anchor distT="0" distB="0" distL="114300" distR="114300" simplePos="0" relativeHeight="251658240" behindDoc="1" locked="0" layoutInCell="1" allowOverlap="1">
                <wp:simplePos x="0" y="0"/>
                <wp:positionH relativeFrom="column">
                  <wp:posOffset>172720</wp:posOffset>
                </wp:positionH>
                <wp:positionV relativeFrom="paragraph">
                  <wp:posOffset>444500</wp:posOffset>
                </wp:positionV>
                <wp:extent cx="0" cy="2706370"/>
                <wp:effectExtent l="4445" t="0" r="5080" b="8255"/>
                <wp:wrapNone/>
                <wp:docPr id="1" name="直线 2"/>
                <wp:cNvGraphicFramePr/>
                <a:graphic xmlns:a="http://schemas.openxmlformats.org/drawingml/2006/main">
                  <a:graphicData uri="http://schemas.microsoft.com/office/word/2010/wordprocessingShape">
                    <wps:wsp>
                      <wps:cNvSpPr/>
                      <wps:spPr>
                        <a:xfrm>
                          <a:off x="0" y="0"/>
                          <a:ext cx="0" cy="270637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3.6pt;margin-top:35pt;height:213.1pt;width:0pt;z-index:-251658240;mso-width-relative:page;mso-height-relative:page;" filled="f" stroked="t" coordsize="21600,21600" o:gfxdata="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F6hKy3UAAAACAEAAA8AAAAAAAAAAQAgAAAAIgAAAGRycy9k&#10;b3ducmV2LnhtbFBLAQIUABQAAAAIAIdO4kDzhfI0zQEAAI0DAAAOAAAAAAAAAAEAIAAAACMBAABk&#10;cnMvZTJvRG9jLnhtbFBLBQYAAAAABgAGAFkBAABiBQAAAAA=&#10;">
                <v:fill on="f" focussize="0,0"/>
                <v:stroke weight="0.72pt" color="#000000" joinstyle="round"/>
                <v:imagedata o:title=""/>
                <o:lock v:ext="edit" aspectratio="f"/>
              </v:line>
            </w:pict>
          </mc:Fallback>
        </mc:AlternateContent>
      </w:r>
      <w:r>
        <w:rPr>
          <w:rFonts w:ascii="Arial" w:hAnsi="Arial" w:eastAsia="Arial"/>
          <w:sz w:val="72"/>
        </w:rPr>
        <mc:AlternateContent>
          <mc:Choice Requires="wps">
            <w:drawing>
              <wp:anchor distT="0" distB="0" distL="114300" distR="114300" simplePos="0" relativeHeight="251659264" behindDoc="1" locked="0" layoutInCell="1" allowOverlap="1">
                <wp:simplePos x="0" y="0"/>
                <wp:positionH relativeFrom="column">
                  <wp:posOffset>5746750</wp:posOffset>
                </wp:positionH>
                <wp:positionV relativeFrom="paragraph">
                  <wp:posOffset>444500</wp:posOffset>
                </wp:positionV>
                <wp:extent cx="0" cy="526415"/>
                <wp:effectExtent l="5080" t="0" r="4445" b="6985"/>
                <wp:wrapNone/>
                <wp:docPr id="2" name="直线 3"/>
                <wp:cNvGraphicFramePr/>
                <a:graphic xmlns:a="http://schemas.openxmlformats.org/drawingml/2006/main">
                  <a:graphicData uri="http://schemas.microsoft.com/office/word/2010/wordprocessingShape">
                    <wps:wsp>
                      <wps:cNvSpPr/>
                      <wps:spPr>
                        <a:xfrm>
                          <a:off x="0" y="0"/>
                          <a:ext cx="0" cy="52641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452.5pt;margin-top:35pt;height:41.45pt;width:0pt;z-index:-251657216;mso-width-relative:page;mso-height-relative:page;" filled="f" stroked="t" coordsize="21600,21600" o:gfxdata="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SOxkDXAAAACgEAAA8AAAAAAAAAAQAgAAAAIgAAAGRycy9k&#10;b3ducmV2LnhtbFBLAQIUABQAAAAIAIdO4kCVU24lygEAAIwDAAAOAAAAAAAAAAEAIAAAACYBAABk&#10;cnMvZTJvRG9jLnhtbFBLBQYAAAAABgAGAFkBAABiBQAAAAA=&#10;">
                <v:fill on="f" focussize="0,0"/>
                <v:stroke weight="0.72pt" color="#000000" joinstyle="round"/>
                <v:imagedata o:title=""/>
                <o:lock v:ext="edit" aspectratio="f"/>
              </v:line>
            </w:pict>
          </mc:Fallback>
        </mc:AlternateContent>
      </w:r>
      <w:r>
        <w:rPr>
          <w:rFonts w:ascii="Arial" w:hAnsi="Arial" w:eastAsia="Arial"/>
          <w:sz w:val="72"/>
        </w:rPr>
        <mc:AlternateContent>
          <mc:Choice Requires="wps">
            <w:drawing>
              <wp:anchor distT="0" distB="0" distL="114300" distR="114300" simplePos="0" relativeHeight="251660288" behindDoc="1" locked="0" layoutInCell="1" allowOverlap="1">
                <wp:simplePos x="0" y="0"/>
                <wp:positionH relativeFrom="column">
                  <wp:posOffset>168275</wp:posOffset>
                </wp:positionH>
                <wp:positionV relativeFrom="paragraph">
                  <wp:posOffset>448945</wp:posOffset>
                </wp:positionV>
                <wp:extent cx="5582920" cy="0"/>
                <wp:effectExtent l="0" t="0" r="0" b="0"/>
                <wp:wrapNone/>
                <wp:docPr id="3" name="直线 4"/>
                <wp:cNvGraphicFramePr/>
                <a:graphic xmlns:a="http://schemas.openxmlformats.org/drawingml/2006/main">
                  <a:graphicData uri="http://schemas.microsoft.com/office/word/2010/wordprocessingShape">
                    <wps:wsp>
                      <wps:cNvSpPr/>
                      <wps:spPr>
                        <a:xfrm>
                          <a:off x="0" y="0"/>
                          <a:ext cx="5582920" cy="0"/>
                        </a:xfrm>
                        <a:prstGeom prst="line">
                          <a:avLst/>
                        </a:prstGeom>
                        <a:ln w="9143"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3.25pt;margin-top:35.35pt;height:0pt;width:439.6pt;z-index:-251656192;mso-width-relative:page;mso-height-relative:page;" filled="f" stroked="t" coordsize="21600,21600" o:gfxdata="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&#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J8CisTXAAAACAEAAA8AAAAAAAAAAQAgAAAAIgAAAGRy&#10;cy9kb3ducmV2LnhtbFBLAQIUABQAAAAIAIdO4kBewGG6zQEAAI0DAAAOAAAAAAAAAAEAIAAAACYB&#10;AABkcnMvZTJvRG9jLnhtbFBLBQYAAAAABgAGAFkBAABlBQAAAAA=&#10;">
                <v:fill on="f" focussize="0,0"/>
                <v:stroke weight="0.71992125984252pt" color="#000000" joinstyle="round"/>
                <v:imagedata o:title=""/>
                <o:lock v:ext="edit" aspectratio="f"/>
              </v:line>
            </w:pict>
          </mc:Fallback>
        </mc:AlternateContent>
      </w:r>
      <w:r>
        <w:rPr>
          <w:rFonts w:ascii="Arial" w:hAnsi="Arial" w:eastAsia="Arial"/>
          <w:sz w:val="72"/>
        </w:rPr>
        <mc:AlternateContent>
          <mc:Choice Requires="wps">
            <w:drawing>
              <wp:anchor distT="0" distB="0" distL="114300" distR="114300" simplePos="0" relativeHeight="251661312" behindDoc="1" locked="0" layoutInCell="1" allowOverlap="1">
                <wp:simplePos x="0" y="0"/>
                <wp:positionH relativeFrom="column">
                  <wp:posOffset>168275</wp:posOffset>
                </wp:positionH>
                <wp:positionV relativeFrom="paragraph">
                  <wp:posOffset>966470</wp:posOffset>
                </wp:positionV>
                <wp:extent cx="5582920" cy="0"/>
                <wp:effectExtent l="0" t="0" r="0" b="0"/>
                <wp:wrapNone/>
                <wp:docPr id="4" name="直线 5"/>
                <wp:cNvGraphicFramePr/>
                <a:graphic xmlns:a="http://schemas.openxmlformats.org/drawingml/2006/main">
                  <a:graphicData uri="http://schemas.microsoft.com/office/word/2010/wordprocessingShape">
                    <wps:wsp>
                      <wps:cNvSpPr/>
                      <wps:spPr>
                        <a:xfrm>
                          <a:off x="0" y="0"/>
                          <a:ext cx="5582920" cy="0"/>
                        </a:xfrm>
                        <a:prstGeom prst="line">
                          <a:avLst/>
                        </a:prstGeom>
                        <a:ln w="9143"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3.25pt;margin-top:76.1pt;height:0pt;width:439.6pt;z-index:-251655168;mso-width-relative:page;mso-height-relative:page;" filled="f" stroked="t" coordsize="21600,21600" o:gfxdata="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&#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tBfjv1wAAAAoBAAAPAAAAAAAAAAEAIAAAACIAAABk&#10;cnMvZG93bnJldi54bWxQSwECFAAUAAAACACHTuJAJE7HG84BAACNAwAADgAAAAAAAAABACAAAAAm&#10;AQAAZHJzL2Uyb0RvYy54bWxQSwUGAAAAAAYABgBZAQAAZgUAAAAA&#10;">
                <v:fill on="f" focussize="0,0"/>
                <v:stroke weight="0.71992125984252pt" color="#000000" joinstyle="round"/>
                <v:imagedata o:title=""/>
                <o:lock v:ext="edit" aspectratio="f"/>
              </v:line>
            </w:pict>
          </mc:Fallback>
        </mc:AlternateContent>
      </w:r>
      <w:r>
        <w:rPr>
          <w:rFonts w:ascii="Arial" w:hAnsi="Arial" w:eastAsia="Arial"/>
          <w:sz w:val="72"/>
        </w:rPr>
        <mc:AlternateContent>
          <mc:Choice Requires="wps">
            <w:drawing>
              <wp:anchor distT="0" distB="0" distL="114300" distR="114300" simplePos="0" relativeHeight="251662336" behindDoc="1" locked="0" layoutInCell="1" allowOverlap="1">
                <wp:simplePos x="0" y="0"/>
                <wp:positionH relativeFrom="column">
                  <wp:posOffset>3766185</wp:posOffset>
                </wp:positionH>
                <wp:positionV relativeFrom="paragraph">
                  <wp:posOffset>962025</wp:posOffset>
                </wp:positionV>
                <wp:extent cx="0" cy="870585"/>
                <wp:effectExtent l="4445" t="0" r="5080" b="5715"/>
                <wp:wrapNone/>
                <wp:docPr id="5" name="直线 6"/>
                <wp:cNvGraphicFramePr/>
                <a:graphic xmlns:a="http://schemas.openxmlformats.org/drawingml/2006/main">
                  <a:graphicData uri="http://schemas.microsoft.com/office/word/2010/wordprocessingShape">
                    <wps:wsp>
                      <wps:cNvSpPr/>
                      <wps:spPr>
                        <a:xfrm>
                          <a:off x="0" y="0"/>
                          <a:ext cx="0" cy="870585"/>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6" o:spid="_x0000_s1026" o:spt="20" style="position:absolute;left:0pt;margin-left:296.55pt;margin-top:75.75pt;height:68.55pt;width:0pt;z-index:-251654144;mso-width-relative:page;mso-height-relative:page;" filled="f" stroked="t" coordsize="21600,21600" o:gfxdata="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KR929kAAAALAQAADwAAAAAAAAABACAAAAAiAAAAZHJz&#10;L2Rvd25yZXYueG1sUEsBAhQAFAAAAAgAh07iQKRbSu3KAQAAjAMAAA4AAAAAAAAAAQAgAAAAKAEA&#10;AGRycy9lMm9Eb2MueG1sUEsFBgAAAAAGAAYAWQEAAGQFAAAAAA==&#10;">
                <v:fill on="f" focussize="0,0"/>
                <v:stroke weight="0.48pt" color="#000000" joinstyle="round"/>
                <v:imagedata o:title=""/>
                <o:lock v:ext="edit" aspectratio="f"/>
              </v:line>
            </w:pict>
          </mc:Fallback>
        </mc:AlternateContent>
      </w:r>
      <w:r>
        <w:rPr>
          <w:rFonts w:ascii="Arial" w:hAnsi="Arial" w:eastAsia="Arial"/>
          <w:sz w:val="72"/>
        </w:rPr>
        <mc:AlternateContent>
          <mc:Choice Requires="wps">
            <w:drawing>
              <wp:anchor distT="0" distB="0" distL="114300" distR="114300" simplePos="0" relativeHeight="251663360" behindDoc="1" locked="0" layoutInCell="1" allowOverlap="1">
                <wp:simplePos x="0" y="0"/>
                <wp:positionH relativeFrom="column">
                  <wp:posOffset>5746750</wp:posOffset>
                </wp:positionH>
                <wp:positionV relativeFrom="paragraph">
                  <wp:posOffset>962025</wp:posOffset>
                </wp:positionV>
                <wp:extent cx="0" cy="870585"/>
                <wp:effectExtent l="4445" t="0" r="5080" b="5715"/>
                <wp:wrapNone/>
                <wp:docPr id="6" name="直线 7"/>
                <wp:cNvGraphicFramePr/>
                <a:graphic xmlns:a="http://schemas.openxmlformats.org/drawingml/2006/main">
                  <a:graphicData uri="http://schemas.microsoft.com/office/word/2010/wordprocessingShape">
                    <wps:wsp>
                      <wps:cNvSpPr/>
                      <wps:spPr>
                        <a:xfrm>
                          <a:off x="0" y="0"/>
                          <a:ext cx="0" cy="870585"/>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452.5pt;margin-top:75.75pt;height:68.55pt;width:0pt;z-index:-251653120;mso-width-relative:page;mso-height-relative:page;" filled="f" stroked="t" coordsize="21600,21600" o:gfxdata="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RMnG59YAAAALAQAADwAAAAAAAAABACAAAAAiAAAAZHJzL2Rv&#10;d25yZXYueG1sUEsBAhQAFAAAAAgAh07iQKJmvdHKAQAAjAMAAA4AAAAAAAAAAQAgAAAAJQEAAGRy&#10;cy9lMm9Eb2MueG1sUEsFBgAAAAAGAAYAWQEAAGEFAAAAAA==&#10;">
                <v:fill on="f" focussize="0,0"/>
                <v:stroke weight="0.47992125984252pt" color="#000000" joinstyle="round"/>
                <v:imagedata o:title=""/>
                <o:lock v:ext="edit" aspectratio="f"/>
              </v:line>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95" w:lineRule="exact"/>
        <w:rPr>
          <w:rFonts w:ascii="Times New Roman" w:hAnsi="Times New Roman" w:eastAsia="Times New Roman"/>
          <w:sz w:val="24"/>
        </w:rPr>
      </w:pPr>
    </w:p>
    <w:p>
      <w:pPr>
        <w:spacing w:line="0" w:lineRule="atLeast"/>
        <w:ind w:left="460"/>
        <w:rPr>
          <w:rFonts w:ascii="Times New Roman" w:hAnsi="Times New Roman" w:eastAsia="Times New Roman"/>
          <w:b/>
          <w:sz w:val="24"/>
        </w:rPr>
      </w:pPr>
      <w:r>
        <w:rPr>
          <w:rFonts w:ascii="Times New Roman" w:hAnsi="Times New Roman" w:eastAsia="Times New Roman"/>
          <w:b/>
          <w:sz w:val="24"/>
        </w:rPr>
        <w:t>Description and Composition of the Drug Product</w:t>
      </w:r>
    </w:p>
    <w:p>
      <w:pPr>
        <w:spacing w:line="0" w:lineRule="atLeast"/>
        <w:ind w:left="460"/>
        <w:rPr>
          <w:rFonts w:ascii="Times New Roman" w:hAnsi="Times New Roman" w:eastAsia="Times New Roman"/>
          <w:b/>
          <w:sz w:val="24"/>
        </w:rPr>
        <w:sectPr>
          <w:pgSz w:w="11900" w:h="16840"/>
          <w:pgMar w:top="679" w:right="1440" w:bottom="0" w:left="1440" w:header="0" w:footer="0" w:gutter="0"/>
          <w:cols w:equalWidth="0" w:num="1">
            <w:col w:w="9020"/>
          </w:cols>
          <w:docGrid w:linePitch="360" w:charSpace="0"/>
        </w:sect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306" w:lineRule="exact"/>
        <w:rPr>
          <w:rFonts w:ascii="Times New Roman" w:hAnsi="Times New Roman" w:eastAsia="Times New Roman"/>
          <w:sz w:val="24"/>
        </w:rPr>
      </w:pPr>
    </w:p>
    <w:p>
      <w:pPr>
        <w:spacing w:line="287" w:lineRule="auto"/>
        <w:ind w:left="420"/>
        <w:rPr>
          <w:rFonts w:ascii="Times New Roman" w:hAnsi="Times New Roman" w:eastAsia="Times New Roman"/>
          <w:b/>
          <w:sz w:val="23"/>
        </w:rPr>
      </w:pPr>
      <w:r>
        <w:rPr>
          <w:rFonts w:ascii="Times New Roman" w:hAnsi="Times New Roman" w:eastAsia="Times New Roman"/>
          <w:b/>
          <w:sz w:val="23"/>
        </w:rPr>
        <w:t>BEA 2180 BR Respimat</w:t>
      </w:r>
      <w:r>
        <w:rPr>
          <w:rFonts w:ascii="Times New Roman" w:hAnsi="Times New Roman" w:eastAsia="Times New Roman"/>
          <w:b/>
          <w:sz w:val="30"/>
          <w:vertAlign w:val="superscript"/>
        </w:rPr>
        <w:t>®</w:t>
      </w:r>
      <w:r>
        <w:rPr>
          <w:rFonts w:ascii="Times New Roman" w:hAnsi="Times New Roman" w:eastAsia="Times New Roman"/>
          <w:b/>
          <w:sz w:val="23"/>
        </w:rPr>
        <w:t xml:space="preserve"> Solution for Inhalation Active Product and Matching Placebo</w:t>
      </w:r>
    </w:p>
    <w:p>
      <w:pPr>
        <w:spacing w:line="20" w:lineRule="exact"/>
        <w:rPr>
          <w:rFonts w:ascii="Times New Roman" w:hAnsi="Times New Roman" w:eastAsia="Times New Roman"/>
          <w:sz w:val="24"/>
        </w:rPr>
      </w:pPr>
      <w:r>
        <w:rPr>
          <w:rFonts w:ascii="Times New Roman" w:hAnsi="Times New Roman" w:eastAsia="Times New Roman"/>
          <w:b/>
          <w:sz w:val="23"/>
        </w:rPr>
        <mc:AlternateContent>
          <mc:Choice Requires="wps">
            <w:drawing>
              <wp:anchor distT="0" distB="0" distL="114300" distR="114300" simplePos="0" relativeHeight="251664384" behindDoc="1" locked="0" layoutInCell="1" allowOverlap="1">
                <wp:simplePos x="0" y="0"/>
                <wp:positionH relativeFrom="column">
                  <wp:posOffset>3766185</wp:posOffset>
                </wp:positionH>
                <wp:positionV relativeFrom="paragraph">
                  <wp:posOffset>219710</wp:posOffset>
                </wp:positionV>
                <wp:extent cx="0" cy="874395"/>
                <wp:effectExtent l="4445" t="0" r="5080" b="1905"/>
                <wp:wrapNone/>
                <wp:docPr id="7" name="直线 8"/>
                <wp:cNvGraphicFramePr/>
                <a:graphic xmlns:a="http://schemas.openxmlformats.org/drawingml/2006/main">
                  <a:graphicData uri="http://schemas.microsoft.com/office/word/2010/wordprocessingShape">
                    <wps:wsp>
                      <wps:cNvSpPr/>
                      <wps:spPr>
                        <a:xfrm>
                          <a:off x="0" y="0"/>
                          <a:ext cx="0" cy="87439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296.55pt;margin-top:17.3pt;height:68.85pt;width:0pt;z-index:-251652096;mso-width-relative:page;mso-height-relative:page;" filled="f" stroked="t" coordsize="21600,21600" o:gfxdata="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b8moj1wAAAAoBAAAPAAAAAAAAAAEAIAAAACIAAABkcnMv&#10;ZG93bnJldi54bWxQSwECFAAUAAAACACHTuJAjTZICcsBAACMAwAADgAAAAAAAAABACAAAAAmAQAA&#10;ZHJzL2Uyb0RvYy54bWxQSwUGAAAAAAYABgBZAQAAYwUAAAAA&#10;">
                <v:fill on="f" focussize="0,0"/>
                <v:stroke weight="0.72pt" color="#000000" joinstyle="round"/>
                <v:imagedata o:title=""/>
                <o:lock v:ext="edit" aspectratio="f"/>
              </v:line>
            </w:pict>
          </mc:Fallback>
        </mc:AlternateContent>
      </w:r>
      <w:r>
        <w:rPr>
          <w:rFonts w:ascii="Times New Roman" w:hAnsi="Times New Roman" w:eastAsia="Times New Roman"/>
          <w:b/>
          <w:sz w:val="23"/>
        </w:rPr>
        <mc:AlternateContent>
          <mc:Choice Requires="wps">
            <w:drawing>
              <wp:anchor distT="0" distB="0" distL="114300" distR="114300" simplePos="0" relativeHeight="251665408" behindDoc="1" locked="0" layoutInCell="1" allowOverlap="1">
                <wp:simplePos x="0" y="0"/>
                <wp:positionH relativeFrom="column">
                  <wp:posOffset>5746750</wp:posOffset>
                </wp:positionH>
                <wp:positionV relativeFrom="paragraph">
                  <wp:posOffset>219710</wp:posOffset>
                </wp:positionV>
                <wp:extent cx="0" cy="1327785"/>
                <wp:effectExtent l="4445" t="0" r="5080" b="5715"/>
                <wp:wrapNone/>
                <wp:docPr id="8" name="直线 9"/>
                <wp:cNvGraphicFramePr/>
                <a:graphic xmlns:a="http://schemas.openxmlformats.org/drawingml/2006/main">
                  <a:graphicData uri="http://schemas.microsoft.com/office/word/2010/wordprocessingShape">
                    <wps:wsp>
                      <wps:cNvSpPr/>
                      <wps:spPr>
                        <a:xfrm>
                          <a:off x="0" y="0"/>
                          <a:ext cx="0" cy="132778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9" o:spid="_x0000_s1026" o:spt="20" style="position:absolute;left:0pt;margin-left:452.5pt;margin-top:17.3pt;height:104.55pt;width:0pt;z-index:-251651072;mso-width-relative:page;mso-height-relative:page;" filled="f" stroked="t" coordsize="21600,21600" o:gfxdata="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CZZGdcAAAAKAQAADwAAAAAAAAABACAAAAAiAAAAZHJz&#10;L2Rvd25yZXYueG1sUEsBAhQAFAAAAAgAh07iQG3rxhHMAQAAjQMAAA4AAAAAAAAAAQAgAAAAJgEA&#10;AGRycy9lMm9Eb2MueG1sUEsFBgAAAAAGAAYAWQEAAGQFAAAAAA==&#10;">
                <v:fill on="f" focussize="0,0"/>
                <v:stroke weight="0.72pt" color="#000000" joinstyle="round"/>
                <v:imagedata o:title=""/>
                <o:lock v:ext="edit" aspectratio="f"/>
              </v:line>
            </w:pict>
          </mc:Fallback>
        </mc:AlternateContent>
      </w:r>
      <w:r>
        <w:rPr>
          <w:rFonts w:ascii="Times New Roman" w:hAnsi="Times New Roman" w:eastAsia="Times New Roman"/>
          <w:b/>
          <w:sz w:val="23"/>
        </w:rPr>
        <mc:AlternateContent>
          <mc:Choice Requires="wps">
            <w:drawing>
              <wp:anchor distT="0" distB="0" distL="114300" distR="114300" simplePos="0" relativeHeight="251666432" behindDoc="1" locked="0" layoutInCell="1" allowOverlap="1">
                <wp:simplePos x="0" y="0"/>
                <wp:positionH relativeFrom="column">
                  <wp:posOffset>168275</wp:posOffset>
                </wp:positionH>
                <wp:positionV relativeFrom="paragraph">
                  <wp:posOffset>1089025</wp:posOffset>
                </wp:positionV>
                <wp:extent cx="5582920" cy="0"/>
                <wp:effectExtent l="0" t="0" r="0" b="0"/>
                <wp:wrapNone/>
                <wp:docPr id="9" name="直线 10"/>
                <wp:cNvGraphicFramePr/>
                <a:graphic xmlns:a="http://schemas.openxmlformats.org/drawingml/2006/main">
                  <a:graphicData uri="http://schemas.microsoft.com/office/word/2010/wordprocessingShape">
                    <wps:wsp>
                      <wps:cNvSpPr/>
                      <wps:spPr>
                        <a:xfrm>
                          <a:off x="0" y="0"/>
                          <a:ext cx="558292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13.25pt;margin-top:85.75pt;height:0pt;width:439.6pt;z-index:-251650048;mso-width-relative:page;mso-height-relative:page;" filled="f" stroked="t" coordsize="21600,21600" o:gfxdata="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rzkex1gAAAAoBAAAPAAAAAAAAAAEAIAAAACIAAABkcnMv&#10;ZG93bnJldi54bWxQSwECFAAUAAAACACHTuJAcO5kMswBAACOAwAADgAAAAAAAAABACAAAAAlAQAA&#10;ZHJzL2Uyb0RvYy54bWxQSwUGAAAAAAYABgBZAQAAYwUAAAAA&#10;">
                <v:fill on="f" focussize="0,0"/>
                <v:stroke weight="0.72pt" color="#000000" joinstyle="round"/>
                <v:imagedata o:title=""/>
                <o:lock v:ext="edit" aspectratio="f"/>
              </v:line>
            </w:pict>
          </mc:Fallback>
        </mc:AlternateContent>
      </w:r>
    </w:p>
    <w:p>
      <w:pPr>
        <w:spacing w:line="200" w:lineRule="exact"/>
        <w:rPr>
          <w:rFonts w:ascii="Times New Roman" w:hAnsi="Times New Roman" w:eastAsia="Times New Roman"/>
          <w:sz w:val="24"/>
        </w:rPr>
      </w:pPr>
      <w:r>
        <w:rPr>
          <w:rFonts w:ascii="Times New Roman" w:hAnsi="Times New Roman" w:eastAsia="Times New Roman"/>
          <w:sz w:val="24"/>
        </w:rPr>
        <w:br w:type="column"/>
      </w:r>
    </w:p>
    <w:p>
      <w:pPr>
        <w:spacing w:line="264" w:lineRule="exact"/>
        <w:rPr>
          <w:rFonts w:ascii="Times New Roman" w:hAnsi="Times New Roman" w:eastAsia="Times New Roman"/>
          <w:sz w:val="24"/>
        </w:rPr>
      </w:pPr>
    </w:p>
    <w:p>
      <w:pPr>
        <w:spacing w:line="0" w:lineRule="atLeast"/>
        <w:rPr>
          <w:rFonts w:ascii="Times New Roman" w:hAnsi="Times New Roman" w:eastAsia="Times New Roman"/>
        </w:rPr>
      </w:pPr>
      <w:r>
        <w:rPr>
          <w:rFonts w:ascii="Times New Roman" w:hAnsi="Times New Roman" w:eastAsia="Times New Roman"/>
        </w:rPr>
        <w:t>Internal Number</w:t>
      </w:r>
    </w:p>
    <w:p>
      <w:pPr>
        <w:spacing w:line="78" w:lineRule="exact"/>
        <w:rPr>
          <w:rFonts w:ascii="Times New Roman" w:hAnsi="Times New Roman" w:eastAsia="Times New Roman"/>
          <w:sz w:val="24"/>
        </w:rPr>
      </w:pPr>
    </w:p>
    <w:p>
      <w:pPr>
        <w:spacing w:line="0" w:lineRule="atLeast"/>
        <w:ind w:left="900"/>
        <w:rPr>
          <w:rFonts w:ascii="Times New Roman" w:hAnsi="Times New Roman" w:eastAsia="Times New Roman"/>
          <w:sz w:val="24"/>
        </w:rPr>
      </w:pPr>
      <w:r>
        <w:rPr>
          <w:rFonts w:ascii="Times New Roman" w:hAnsi="Times New Roman" w:eastAsia="Times New Roman"/>
          <w:sz w:val="24"/>
        </w:rPr>
        <w:t>ADD 774</w:t>
      </w:r>
    </w:p>
    <w:p>
      <w:pPr>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114300" distR="114300" simplePos="0" relativeHeight="251667456" behindDoc="1" locked="0" layoutInCell="1" allowOverlap="1">
                <wp:simplePos x="0" y="0"/>
                <wp:positionH relativeFrom="column">
                  <wp:posOffset>-71755</wp:posOffset>
                </wp:positionH>
                <wp:positionV relativeFrom="paragraph">
                  <wp:posOffset>40005</wp:posOffset>
                </wp:positionV>
                <wp:extent cx="1986280" cy="0"/>
                <wp:effectExtent l="0" t="0" r="0" b="0"/>
                <wp:wrapNone/>
                <wp:docPr id="10" name="直线 11"/>
                <wp:cNvGraphicFramePr/>
                <a:graphic xmlns:a="http://schemas.openxmlformats.org/drawingml/2006/main">
                  <a:graphicData uri="http://schemas.microsoft.com/office/word/2010/wordprocessingShape">
                    <wps:wsp>
                      <wps:cNvSpPr/>
                      <wps:spPr>
                        <a:xfrm>
                          <a:off x="0" y="0"/>
                          <a:ext cx="1986280" cy="0"/>
                        </a:xfrm>
                        <a:prstGeom prst="line">
                          <a:avLst/>
                        </a:prstGeom>
                        <a:ln w="6096" cap="flat" cmpd="sng">
                          <a:solidFill>
                            <a:srgbClr val="000000"/>
                          </a:solidFill>
                          <a:prstDash val="solid"/>
                          <a:headEnd type="none" w="med" len="med"/>
                          <a:tailEnd type="none" w="med" len="med"/>
                        </a:ln>
                      </wps:spPr>
                      <wps:bodyPr upright="1"/>
                    </wps:wsp>
                  </a:graphicData>
                </a:graphic>
              </wp:anchor>
            </w:drawing>
          </mc:Choice>
          <mc:Fallback>
            <w:pict>
              <v:line id="直线 11" o:spid="_x0000_s1026" o:spt="20" style="position:absolute;left:0pt;margin-left:-5.65pt;margin-top:3.15pt;height:0pt;width:156.4pt;z-index:-251649024;mso-width-relative:page;mso-height-relative:page;" filled="f" stroked="t" coordsize="21600,21600" o:gfxdata="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VHatPVAAAABwEAAA8AAAAAAAAAAQAgAAAAIgAAAGRycy9k&#10;b3ducmV2LnhtbFBLAQIUABQAAAAIAIdO4kDfdr6uzAEAAI8DAAAOAAAAAAAAAAEAIAAAACQBAABk&#10;cnMvZTJvRG9jLnhtbFBLBQYAAAAABgAGAFkBAABiBQAAAAA=&#10;">
                <v:fill on="f" focussize="0,0"/>
                <v:stroke weight="0.48pt" color="#000000" joinstyle="round"/>
                <v:imagedata o:title=""/>
                <o:lock v:ext="edit" aspectratio="f"/>
              </v:line>
            </w:pict>
          </mc:Fallback>
        </mc:AlternateContent>
      </w:r>
    </w:p>
    <w:p>
      <w:pPr>
        <w:spacing w:line="72" w:lineRule="exact"/>
        <w:rPr>
          <w:rFonts w:ascii="Times New Roman" w:hAnsi="Times New Roman" w:eastAsia="Times New Roman"/>
          <w:sz w:val="24"/>
        </w:rPr>
      </w:pPr>
    </w:p>
    <w:p>
      <w:pPr>
        <w:spacing w:line="0" w:lineRule="atLeast"/>
        <w:rPr>
          <w:rFonts w:ascii="Times New Roman" w:hAnsi="Times New Roman" w:eastAsia="Times New Roman"/>
        </w:rPr>
      </w:pPr>
      <w:r>
        <w:rPr>
          <w:rFonts w:ascii="Times New Roman" w:hAnsi="Times New Roman" w:eastAsia="Times New Roman"/>
        </w:rPr>
        <w:t>Document Number</w:t>
      </w:r>
    </w:p>
    <w:p>
      <w:pPr>
        <w:spacing w:line="78" w:lineRule="exact"/>
        <w:rPr>
          <w:rFonts w:ascii="Times New Roman" w:hAnsi="Times New Roman" w:eastAsia="Times New Roman"/>
          <w:sz w:val="24"/>
        </w:rPr>
      </w:pPr>
    </w:p>
    <w:p>
      <w:pPr>
        <w:spacing w:line="0" w:lineRule="atLeast"/>
        <w:ind w:right="780"/>
        <w:jc w:val="right"/>
        <w:rPr>
          <w:rFonts w:ascii="Times New Roman" w:hAnsi="Times New Roman" w:eastAsia="Times New Roman"/>
          <w:sz w:val="24"/>
        </w:rPr>
      </w:pPr>
      <w:r>
        <w:rPr>
          <w:rFonts w:ascii="Times New Roman" w:hAnsi="Times New Roman" w:eastAsia="Times New Roman"/>
          <w:sz w:val="24"/>
        </w:rPr>
        <w:t>U05-1314-01</w:t>
      </w:r>
    </w:p>
    <w:p>
      <w:pPr>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114300" distR="114300" simplePos="0" relativeHeight="251668480" behindDoc="1" locked="0" layoutInCell="1" allowOverlap="1">
                <wp:simplePos x="0" y="0"/>
                <wp:positionH relativeFrom="column">
                  <wp:posOffset>-73025</wp:posOffset>
                </wp:positionH>
                <wp:positionV relativeFrom="paragraph">
                  <wp:posOffset>41275</wp:posOffset>
                </wp:positionV>
                <wp:extent cx="1988820" cy="0"/>
                <wp:effectExtent l="0" t="0" r="0" b="0"/>
                <wp:wrapNone/>
                <wp:docPr id="11" name="直线 12"/>
                <wp:cNvGraphicFramePr/>
                <a:graphic xmlns:a="http://schemas.openxmlformats.org/drawingml/2006/main">
                  <a:graphicData uri="http://schemas.microsoft.com/office/word/2010/wordprocessingShape">
                    <wps:wsp>
                      <wps:cNvSpPr/>
                      <wps:spPr>
                        <a:xfrm>
                          <a:off x="0" y="0"/>
                          <a:ext cx="1988820" cy="0"/>
                        </a:xfrm>
                        <a:prstGeom prst="line">
                          <a:avLst/>
                        </a:prstGeom>
                        <a:ln w="9143"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5.75pt;margin-top:3.25pt;height:0pt;width:156.6pt;z-index:-251648000;mso-width-relative:page;mso-height-relative:page;" filled="f" stroked="t" coordsize="21600,21600" o:gfxdata="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mlPXNUAAAAHAQAADwAAAAAAAAABACAAAAAiAAAAZHJz&#10;L2Rvd25yZXYueG1sUEsBAhQAFAAAAAgAh07iQGOCaoHOAQAAjwMAAA4AAAAAAAAAAQAgAAAAJAEA&#10;AGRycy9lMm9Eb2MueG1sUEsFBgAAAAAGAAYAWQEAAGQFAAAAAA==&#10;">
                <v:fill on="f" focussize="0,0"/>
                <v:stroke weight="0.71992125984252pt" color="#000000" joinstyle="round"/>
                <v:imagedata o:title=""/>
                <o:lock v:ext="edit" aspectratio="f"/>
              </v:line>
            </w:pict>
          </mc:Fallback>
        </mc:AlternateContent>
      </w:r>
    </w:p>
    <w:p>
      <w:pPr>
        <w:spacing w:line="78" w:lineRule="exact"/>
        <w:rPr>
          <w:rFonts w:ascii="Times New Roman" w:hAnsi="Times New Roman" w:eastAsia="Times New Roman"/>
          <w:sz w:val="24"/>
        </w:rPr>
      </w:pPr>
    </w:p>
    <w:p>
      <w:pPr>
        <w:spacing w:line="0" w:lineRule="atLeast"/>
        <w:ind w:left="20"/>
        <w:rPr>
          <w:rFonts w:ascii="Times New Roman" w:hAnsi="Times New Roman" w:eastAsia="Times New Roman"/>
        </w:rPr>
      </w:pPr>
      <w:r>
        <w:rPr>
          <w:rFonts w:ascii="Times New Roman" w:hAnsi="Times New Roman" w:eastAsia="Times New Roman"/>
        </w:rPr>
        <w:t>Date</w:t>
      </w:r>
    </w:p>
    <w:p>
      <w:pPr>
        <w:spacing w:line="78" w:lineRule="exact"/>
        <w:rPr>
          <w:rFonts w:ascii="Times New Roman" w:hAnsi="Times New Roman" w:eastAsia="Times New Roman"/>
          <w:sz w:val="24"/>
        </w:rPr>
      </w:pPr>
    </w:p>
    <w:p>
      <w:pPr>
        <w:spacing w:line="0" w:lineRule="atLeast"/>
        <w:ind w:left="900"/>
        <w:rPr>
          <w:rFonts w:ascii="Times New Roman" w:hAnsi="Times New Roman" w:eastAsia="Times New Roman"/>
          <w:sz w:val="24"/>
        </w:rPr>
      </w:pPr>
      <w:r>
        <w:rPr>
          <w:rFonts w:ascii="Times New Roman" w:hAnsi="Times New Roman" w:eastAsia="Times New Roman"/>
          <w:sz w:val="24"/>
        </w:rPr>
        <w:t>15 May 2007</w:t>
      </w:r>
    </w:p>
    <w:p>
      <w:pPr>
        <w:spacing w:line="20" w:lineRule="exact"/>
        <w:rPr>
          <w:rFonts w:ascii="Times New Roman" w:hAnsi="Times New Roman" w:eastAsia="Times New Roman"/>
          <w:sz w:val="24"/>
        </w:rPr>
      </w:pPr>
      <w:r>
        <w:rPr>
          <w:rFonts w:ascii="Times New Roman" w:hAnsi="Times New Roman" w:eastAsia="Times New Roman"/>
          <w:sz w:val="24"/>
        </w:rPr>
        <mc:AlternateContent>
          <mc:Choice Requires="wps">
            <w:drawing>
              <wp:anchor distT="0" distB="0" distL="114300" distR="114300" simplePos="0" relativeHeight="251669504" behindDoc="1" locked="0" layoutInCell="1" allowOverlap="1">
                <wp:simplePos x="0" y="0"/>
                <wp:positionH relativeFrom="column">
                  <wp:posOffset>-73025</wp:posOffset>
                </wp:positionH>
                <wp:positionV relativeFrom="paragraph">
                  <wp:posOffset>40640</wp:posOffset>
                </wp:positionV>
                <wp:extent cx="1988820" cy="0"/>
                <wp:effectExtent l="0" t="0" r="0" b="0"/>
                <wp:wrapNone/>
                <wp:docPr id="12" name="直线 13"/>
                <wp:cNvGraphicFramePr/>
                <a:graphic xmlns:a="http://schemas.openxmlformats.org/drawingml/2006/main">
                  <a:graphicData uri="http://schemas.microsoft.com/office/word/2010/wordprocessingShape">
                    <wps:wsp>
                      <wps:cNvSpPr/>
                      <wps:spPr>
                        <a:xfrm>
                          <a:off x="0" y="0"/>
                          <a:ext cx="1988820" cy="0"/>
                        </a:xfrm>
                        <a:prstGeom prst="line">
                          <a:avLst/>
                        </a:prstGeom>
                        <a:ln w="9143" cap="flat" cmpd="sng">
                          <a:solidFill>
                            <a:srgbClr val="000000"/>
                          </a:solidFill>
                          <a:prstDash val="solid"/>
                          <a:headEnd type="none" w="med" len="med"/>
                          <a:tailEnd type="none" w="med" len="med"/>
                        </a:ln>
                      </wps:spPr>
                      <wps:bodyPr upright="1"/>
                    </wps:wsp>
                  </a:graphicData>
                </a:graphic>
              </wp:anchor>
            </w:drawing>
          </mc:Choice>
          <mc:Fallback>
            <w:pict>
              <v:line id="直线 13" o:spid="_x0000_s1026" o:spt="20" style="position:absolute;left:0pt;margin-left:-5.75pt;margin-top:3.2pt;height:0pt;width:156.6pt;z-index:-251646976;mso-width-relative:page;mso-height-relative:page;" filled="f" stroked="t" coordsize="21600,21600" o:gfxdata="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Jv4zRNUAAAAHAQAADwAAAAAAAAABACAAAAAiAAAAZHJz&#10;L2Rvd25yZXYueG1sUEsBAhQAFAAAAAgAh07iQFU4DhXOAQAAjwMAAA4AAAAAAAAAAQAgAAAAJAEA&#10;AGRycy9lMm9Eb2MueG1sUEsFBgAAAAAGAAYAWQEAAGQFAAAAAA==&#10;">
                <v:fill on="f" focussize="0,0"/>
                <v:stroke weight="0.71992125984252pt" color="#000000" joinstyle="round"/>
                <v:imagedata o:title=""/>
                <o:lock v:ext="edit" aspectratio="f"/>
              </v:line>
            </w:pict>
          </mc:Fallback>
        </mc:AlternateContent>
      </w:r>
    </w:p>
    <w:p>
      <w:pPr>
        <w:spacing w:line="77" w:lineRule="exact"/>
        <w:rPr>
          <w:rFonts w:ascii="Times New Roman" w:hAnsi="Times New Roman" w:eastAsia="Times New Roman"/>
          <w:sz w:val="24"/>
        </w:rPr>
      </w:pPr>
    </w:p>
    <w:p>
      <w:pPr>
        <w:spacing w:line="0" w:lineRule="atLeast"/>
        <w:ind w:left="20"/>
        <w:rPr>
          <w:rFonts w:ascii="Times New Roman" w:hAnsi="Times New Roman" w:eastAsia="Times New Roman"/>
        </w:rPr>
      </w:pPr>
      <w:r>
        <w:rPr>
          <w:rFonts w:ascii="Times New Roman" w:hAnsi="Times New Roman" w:eastAsia="Times New Roman"/>
        </w:rPr>
        <w:t>Page</w:t>
      </w:r>
    </w:p>
    <w:p>
      <w:pPr>
        <w:spacing w:line="78" w:lineRule="exact"/>
        <w:rPr>
          <w:rFonts w:ascii="Times New Roman" w:hAnsi="Times New Roman" w:eastAsia="Times New Roman"/>
          <w:sz w:val="24"/>
        </w:rPr>
      </w:pPr>
    </w:p>
    <w:p>
      <w:pPr>
        <w:spacing w:line="0" w:lineRule="atLeast"/>
        <w:ind w:right="600"/>
        <w:jc w:val="center"/>
        <w:rPr>
          <w:rFonts w:ascii="Times New Roman" w:hAnsi="Times New Roman" w:eastAsia="Times New Roman"/>
          <w:sz w:val="24"/>
        </w:rPr>
      </w:pPr>
      <w:r>
        <w:rPr>
          <w:rFonts w:ascii="Times New Roman" w:hAnsi="Times New Roman" w:eastAsia="Times New Roman"/>
          <w:sz w:val="24"/>
        </w:rPr>
        <w:t>1 of 4</w:t>
      </w:r>
    </w:p>
    <w:p>
      <w:pPr>
        <w:spacing w:line="0" w:lineRule="atLeast"/>
        <w:ind w:right="600"/>
        <w:jc w:val="center"/>
        <w:rPr>
          <w:rFonts w:ascii="Times New Roman" w:hAnsi="Times New Roman" w:eastAsia="Times New Roman"/>
          <w:sz w:val="24"/>
        </w:rPr>
        <w:sectPr>
          <w:type w:val="continuous"/>
          <w:pgSz w:w="11900" w:h="16840"/>
          <w:pgMar w:top="679" w:right="1440" w:bottom="0" w:left="1440" w:header="0" w:footer="0" w:gutter="0"/>
          <w:cols w:equalWidth="0" w:num="2">
            <w:col w:w="5400" w:space="640"/>
            <w:col w:w="2980"/>
          </w:cols>
          <w:docGrid w:linePitch="360" w:charSpace="0"/>
        </w:sectPr>
      </w:pPr>
    </w:p>
    <w:p>
      <w:pPr>
        <w:spacing w:line="117" w:lineRule="exact"/>
        <w:rPr>
          <w:rFonts w:ascii="Times New Roman" w:hAnsi="Times New Roman" w:eastAsia="Times New Roman"/>
          <w:sz w:val="24"/>
        </w:rPr>
      </w:pPr>
    </w:p>
    <w:p>
      <w:pPr>
        <w:spacing w:line="0" w:lineRule="atLeast"/>
        <w:ind w:right="-299"/>
        <w:jc w:val="center"/>
        <w:rPr>
          <w:rFonts w:ascii="Times New Roman" w:hAnsi="Times New Roman" w:eastAsia="Times New Roman"/>
          <w:b/>
          <w:sz w:val="18"/>
        </w:rPr>
      </w:pPr>
      <w:r>
        <w:rPr>
          <w:rFonts w:ascii="Times New Roman" w:hAnsi="Times New Roman" w:eastAsia="Times New Roman"/>
          <w:b/>
          <w:sz w:val="18"/>
        </w:rPr>
        <w:t>Proprietary confidential information</w:t>
      </w:r>
    </w:p>
    <w:p>
      <w:pPr>
        <w:spacing w:line="22" w:lineRule="exact"/>
        <w:rPr>
          <w:rFonts w:ascii="Times New Roman" w:hAnsi="Times New Roman" w:eastAsia="Times New Roman"/>
          <w:sz w:val="24"/>
        </w:rPr>
      </w:pPr>
    </w:p>
    <w:p>
      <w:pPr>
        <w:spacing w:line="0" w:lineRule="atLeast"/>
        <w:ind w:right="-299"/>
        <w:jc w:val="center"/>
        <w:rPr>
          <w:rFonts w:ascii="Times New Roman" w:hAnsi="Times New Roman" w:eastAsia="Times New Roman"/>
          <w:b/>
          <w:sz w:val="18"/>
        </w:rPr>
      </w:pPr>
      <w:r>
        <w:rPr>
          <w:rFonts w:ascii="Times New Roman" w:hAnsi="Times New Roman" w:eastAsia="Times New Roman"/>
          <w:b/>
          <w:sz w:val="18"/>
        </w:rPr>
        <w:t>© 2007 Boehringer Ingelheim International GmbH or one or more of its affiliated companies</w:t>
      </w:r>
    </w:p>
    <w:p>
      <w:pPr>
        <w:spacing w:line="0" w:lineRule="atLeast"/>
        <w:ind w:left="460"/>
        <w:rPr>
          <w:rFonts w:ascii="Times New Roman" w:hAnsi="Times New Roman" w:eastAsia="Times New Roman"/>
          <w:sz w:val="16"/>
        </w:rPr>
      </w:pPr>
      <w:r>
        <w:rPr>
          <w:rFonts w:ascii="Times New Roman" w:hAnsi="Times New Roman" w:eastAsia="Times New Roman"/>
          <w:sz w:val="16"/>
        </w:rPr>
        <w:t>This document may not - in full or in part - be passed on, reproduced, published or otherwise used without prior written permission</w:t>
      </w:r>
    </w:p>
    <w:p>
      <w:pPr>
        <w:spacing w:line="20" w:lineRule="exact"/>
        <w:rPr>
          <w:rFonts w:ascii="Times New Roman" w:hAnsi="Times New Roman" w:eastAsia="Times New Roman"/>
          <w:sz w:val="24"/>
        </w:rPr>
      </w:pPr>
      <w:r>
        <w:rPr>
          <w:rFonts w:ascii="Times New Roman" w:hAnsi="Times New Roman" w:eastAsia="Times New Roman"/>
          <w:sz w:val="16"/>
        </w:rPr>
        <mc:AlternateContent>
          <mc:Choice Requires="wps">
            <w:drawing>
              <wp:anchor distT="0" distB="0" distL="114300" distR="114300" simplePos="0" relativeHeight="251670528" behindDoc="1" locked="0" layoutInCell="1" allowOverlap="1">
                <wp:simplePos x="0" y="0"/>
                <wp:positionH relativeFrom="column">
                  <wp:posOffset>168275</wp:posOffset>
                </wp:positionH>
                <wp:positionV relativeFrom="paragraph">
                  <wp:posOffset>27305</wp:posOffset>
                </wp:positionV>
                <wp:extent cx="5582920" cy="0"/>
                <wp:effectExtent l="0" t="0" r="0" b="0"/>
                <wp:wrapNone/>
                <wp:docPr id="13" name="直线 14"/>
                <wp:cNvGraphicFramePr/>
                <a:graphic xmlns:a="http://schemas.openxmlformats.org/drawingml/2006/main">
                  <a:graphicData uri="http://schemas.microsoft.com/office/word/2010/wordprocessingShape">
                    <wps:wsp>
                      <wps:cNvSpPr/>
                      <wps:spPr>
                        <a:xfrm>
                          <a:off x="0" y="0"/>
                          <a:ext cx="558292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13.25pt;margin-top:2.15pt;height:0pt;width:439.6pt;z-index:-251645952;mso-width-relative:page;mso-height-relative:page;" filled="f" stroked="t" coordsize="21600,21600" o:gfxdata="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GktXO0wAAAAYBAAAPAAAAAAAAAAEAIAAAACIAAABkcnMv&#10;ZG93bnJldi54bWxQSwECFAAUAAAACACHTuJAaEsHt88BAACPAwAADgAAAAAAAAABACAAAAAiAQAA&#10;ZHJzL2Uyb0RvYy54bWxQSwUGAAAAAAYABgBZAQAAYwUAAAAA&#10;">
                <v:fill on="f" focussize="0,0"/>
                <v:stroke weight="0.72pt" color="#000000" joinstyle="round"/>
                <v:imagedata o:title=""/>
                <o:lock v:ext="edit" aspectratio="f"/>
              </v:line>
            </w:pict>
          </mc:Fallback>
        </mc:AlternateContent>
      </w:r>
      <w:r>
        <w:rPr>
          <w:rFonts w:ascii="Times New Roman" w:hAnsi="Times New Roman" w:eastAsia="Times New Roman"/>
          <w:sz w:val="16"/>
        </w:rPr>
        <mc:AlternateContent>
          <mc:Choice Requires="wps">
            <w:drawing>
              <wp:anchor distT="0" distB="0" distL="114300" distR="114300" simplePos="0" relativeHeight="251671552" behindDoc="1" locked="0" layoutInCell="1" allowOverlap="1">
                <wp:simplePos x="0" y="0"/>
                <wp:positionH relativeFrom="column">
                  <wp:posOffset>97155</wp:posOffset>
                </wp:positionH>
                <wp:positionV relativeFrom="paragraph">
                  <wp:posOffset>5966460</wp:posOffset>
                </wp:positionV>
                <wp:extent cx="5824855" cy="0"/>
                <wp:effectExtent l="0" t="0" r="0" b="0"/>
                <wp:wrapNone/>
                <wp:docPr id="14" name="直线 15"/>
                <wp:cNvGraphicFramePr/>
                <a:graphic xmlns:a="http://schemas.openxmlformats.org/drawingml/2006/main">
                  <a:graphicData uri="http://schemas.microsoft.com/office/word/2010/wordprocessingShape">
                    <wps:wsp>
                      <wps:cNvSpPr/>
                      <wps:spPr>
                        <a:xfrm>
                          <a:off x="0" y="0"/>
                          <a:ext cx="5824855"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7.65pt;margin-top:469.8pt;height:0pt;width:458.65pt;z-index:-251644928;mso-width-relative:page;mso-height-relative:page;" filled="f" stroked="t" coordsize="21600,21600" o:gfxdata="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uxJz/dUAAAAKAQAADwAAAAAAAAABACAAAAAiAAAAZHJz&#10;L2Rvd25yZXYueG1sUEsBAhQAFAAAAAgAh07iQIHAnYjOAQAAjwMAAA4AAAAAAAAAAQAgAAAAJAEA&#10;AGRycy9lMm9Eb2MueG1sUEsFBgAAAAAGAAYAWQEAAGQFAAAAAA==&#10;">
                <v:fill on="f" focussize="0,0"/>
                <v:stroke weight="0.47992125984252pt" color="#000000" joinstyle="round"/>
                <v:imagedata o:title=""/>
                <o:lock v:ext="edit" aspectratio="f"/>
              </v:line>
            </w:pict>
          </mc:Fallback>
        </mc:AlternateConten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98" w:lineRule="exact"/>
        <w:rPr>
          <w:rFonts w:ascii="Times New Roman" w:hAnsi="Times New Roman" w:eastAsia="Times New Roman"/>
          <w:sz w:val="24"/>
        </w:rPr>
      </w:pPr>
    </w:p>
    <w:p>
      <w:pPr>
        <w:spacing w:line="0" w:lineRule="atLeast"/>
        <w:ind w:left="260"/>
        <w:rPr>
          <w:rFonts w:ascii="Times New Roman" w:hAnsi="Times New Roman" w:eastAsia="Times New Roman"/>
          <w:b/>
          <w:sz w:val="18"/>
        </w:rPr>
      </w:pPr>
      <w:r>
        <w:rPr>
          <w:rFonts w:ascii="Times New Roman" w:hAnsi="Times New Roman" w:eastAsia="Times New Roman"/>
          <w:b/>
          <w:sz w:val="18"/>
        </w:rPr>
        <w:t>Investigational Medicinal Product Documentation</w:t>
      </w:r>
    </w:p>
    <w:p>
      <w:pPr>
        <w:spacing w:line="230" w:lineRule="auto"/>
        <w:ind w:left="260"/>
        <w:rPr>
          <w:rFonts w:ascii="Times New Roman" w:hAnsi="Times New Roman" w:eastAsia="Times New Roman"/>
          <w:b/>
          <w:sz w:val="18"/>
        </w:rPr>
      </w:pPr>
      <w:r>
        <w:rPr>
          <w:rFonts w:ascii="Times New Roman" w:hAnsi="Times New Roman" w:eastAsia="Times New Roman"/>
          <w:b/>
          <w:sz w:val="18"/>
        </w:rPr>
        <w:t>BEA 2180 BR – Version 01 (trial 1205.14)</w:t>
      </w:r>
    </w:p>
    <w:p>
      <w:pPr>
        <w:spacing w:line="230" w:lineRule="auto"/>
        <w:ind w:left="260"/>
        <w:rPr>
          <w:rFonts w:ascii="Times New Roman" w:hAnsi="Times New Roman" w:eastAsia="Times New Roman"/>
          <w:b/>
          <w:sz w:val="18"/>
        </w:rPr>
        <w:sectPr>
          <w:type w:val="continuous"/>
          <w:pgSz w:w="11900" w:h="16840"/>
          <w:pgMar w:top="679" w:right="1440" w:bottom="0" w:left="1440" w:header="0" w:footer="0" w:gutter="0"/>
          <w:cols w:equalWidth="0" w:num="1">
            <w:col w:w="9020"/>
          </w:cols>
          <w:docGrid w:linePitch="360" w:charSpace="0"/>
        </w:sectPr>
      </w:pPr>
    </w:p>
    <w:tbl>
      <w:tblPr>
        <w:tblStyle w:val="3"/>
        <w:tblW w:w="8820" w:type="dxa"/>
        <w:tblInd w:w="24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140"/>
        <w:gridCol w:w="1980"/>
        <w:gridCol w:w="17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5140" w:type="dxa"/>
            <w:vMerge w:val="restart"/>
            <w:tcBorders>
              <w:top w:val="single" w:color="auto" w:sz="8" w:space="0"/>
              <w:right w:val="single" w:color="auto" w:sz="8" w:space="0"/>
            </w:tcBorders>
            <w:shd w:val="clear" w:color="auto" w:fill="auto"/>
            <w:noWrap w:val="0"/>
            <w:vAlign w:val="bottom"/>
          </w:tcPr>
          <w:p>
            <w:pPr>
              <w:spacing w:line="0" w:lineRule="atLeast"/>
              <w:ind w:left="100"/>
              <w:rPr>
                <w:rFonts w:ascii="Times New Roman" w:hAnsi="Times New Roman" w:eastAsia="Times New Roman"/>
                <w:b/>
                <w:sz w:val="24"/>
              </w:rPr>
            </w:pPr>
            <w:bookmarkStart w:id="1" w:name="page2"/>
            <w:bookmarkEnd w:id="1"/>
            <w:r>
              <w:rPr>
                <w:rFonts w:ascii="Times New Roman" w:hAnsi="Times New Roman" w:eastAsia="Times New Roman"/>
                <w:b/>
                <w:sz w:val="18"/>
              </w:rPr>
              <mc:AlternateContent>
                <mc:Choice Requires="wps">
                  <w:drawing>
                    <wp:anchor distT="0" distB="0" distL="114300" distR="114300" simplePos="0" relativeHeight="251672576" behindDoc="1" locked="0" layoutInCell="1" allowOverlap="1">
                      <wp:simplePos x="0" y="0"/>
                      <wp:positionH relativeFrom="page">
                        <wp:posOffset>1076960</wp:posOffset>
                      </wp:positionH>
                      <wp:positionV relativeFrom="page">
                        <wp:posOffset>384810</wp:posOffset>
                      </wp:positionV>
                      <wp:extent cx="0" cy="670560"/>
                      <wp:effectExtent l="4445" t="0" r="5080" b="5715"/>
                      <wp:wrapNone/>
                      <wp:docPr id="15" name="直线 16"/>
                      <wp:cNvGraphicFramePr/>
                      <a:graphic xmlns:a="http://schemas.openxmlformats.org/drawingml/2006/main">
                        <a:graphicData uri="http://schemas.microsoft.com/office/word/2010/wordprocessingShape">
                          <wps:wsp>
                            <wps:cNvSpPr/>
                            <wps:spPr>
                              <a:xfrm>
                                <a:off x="0" y="0"/>
                                <a:ext cx="0" cy="670560"/>
                              </a:xfrm>
                              <a:prstGeom prst="line">
                                <a:avLst/>
                              </a:prstGeom>
                              <a:ln w="9143"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84.8pt;margin-top:30.3pt;height:52.8pt;width:0pt;mso-position-horizontal-relative:page;mso-position-vertical-relative:page;z-index:-251643904;mso-width-relative:page;mso-height-relative:page;" filled="f" stroked="t" coordsize="21600,21600" o:gfxdata="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bcYoFdUAAAAKAQAADwAAAAAAAAABACAAAAAiAAAAZHJz&#10;L2Rvd25yZXYueG1sUEsBAhQAFAAAAAgAh07iQFpgF0POAQAAjgMAAA4AAAAAAAAAAQAgAAAAJAEA&#10;AGRycy9lMm9Eb2MueG1sUEsFBgAAAAAGAAYAWQEAAGQFAAAAAA==&#10;">
                      <v:fill on="f" focussize="0,0"/>
                      <v:stroke weight="0.71992125984252pt" color="#000000" joinstyle="round"/>
                      <v:imagedata o:title=""/>
                      <o:lock v:ext="edit" aspectratio="f"/>
                    </v:line>
                  </w:pict>
                </mc:Fallback>
              </mc:AlternateContent>
            </w:r>
            <w:r>
              <w:rPr>
                <w:rFonts w:ascii="Times New Roman" w:hAnsi="Times New Roman" w:eastAsia="Times New Roman"/>
                <w:b/>
                <w:sz w:val="18"/>
              </w:rPr>
              <mc:AlternateContent>
                <mc:Choice Requires="wps">
                  <w:drawing>
                    <wp:anchor distT="0" distB="0" distL="114300" distR="114300" simplePos="0" relativeHeight="251673600" behindDoc="1" locked="0" layoutInCell="1" allowOverlap="1">
                      <wp:simplePos x="0" y="0"/>
                      <wp:positionH relativeFrom="page">
                        <wp:posOffset>6661150</wp:posOffset>
                      </wp:positionH>
                      <wp:positionV relativeFrom="page">
                        <wp:posOffset>384810</wp:posOffset>
                      </wp:positionV>
                      <wp:extent cx="0" cy="670560"/>
                      <wp:effectExtent l="4445" t="0" r="5080" b="5715"/>
                      <wp:wrapNone/>
                      <wp:docPr id="16" name="直线 17"/>
                      <wp:cNvGraphicFramePr/>
                      <a:graphic xmlns:a="http://schemas.openxmlformats.org/drawingml/2006/main">
                        <a:graphicData uri="http://schemas.microsoft.com/office/word/2010/wordprocessingShape">
                          <wps:wsp>
                            <wps:cNvSpPr/>
                            <wps:spPr>
                              <a:xfrm>
                                <a:off x="0" y="0"/>
                                <a:ext cx="0" cy="67056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7" o:spid="_x0000_s1026" o:spt="20" style="position:absolute;left:0pt;margin-left:524.5pt;margin-top:30.3pt;height:52.8pt;width:0pt;mso-position-horizontal-relative:page;mso-position-vertical-relative:page;z-index:-251642880;mso-width-relative:page;mso-height-relative:page;" filled="f" stroked="t" coordsize="21600,21600" o:gfxdata="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GKYDeTWAAAADAEAAA8AAAAAAAAAAQAgAAAAIgAAAGRy&#10;cy9kb3ducmV2LnhtbFBLAQIUABQAAAAIAIdO4kDCZFXczgEAAI4DAAAOAAAAAAAAAAEAIAAAACUB&#10;AABkcnMvZTJvRG9jLnhtbFBLBQYAAAAABgAGAFkBAABlBQAAAAA=&#10;">
                      <v:fill on="f" focussize="0,0"/>
                      <v:stroke weight="0.72pt" color="#000000" joinstyle="round"/>
                      <v:imagedata o:title=""/>
                      <o:lock v:ext="edit" aspectratio="f"/>
                    </v:line>
                  </w:pict>
                </mc:Fallback>
              </mc:AlternateContent>
            </w:r>
            <w:r>
              <w:rPr>
                <w:rFonts w:ascii="Times New Roman" w:hAnsi="Times New Roman" w:eastAsia="Times New Roman"/>
                <w:b/>
                <w:sz w:val="24"/>
              </w:rPr>
              <w:t>Description and Composition of the Drug</w:t>
            </w:r>
          </w:p>
        </w:tc>
        <w:tc>
          <w:tcPr>
            <w:tcW w:w="1980" w:type="dxa"/>
            <w:tcBorders>
              <w:top w:val="single" w:color="auto" w:sz="8" w:space="0"/>
              <w:right w:val="single" w:color="auto" w:sz="8" w:space="0"/>
            </w:tcBorders>
            <w:shd w:val="clear" w:color="auto" w:fill="auto"/>
            <w:noWrap w:val="0"/>
            <w:vAlign w:val="bottom"/>
          </w:tcPr>
          <w:p>
            <w:pPr>
              <w:spacing w:line="0" w:lineRule="atLeast"/>
              <w:ind w:left="100"/>
              <w:rPr>
                <w:rFonts w:ascii="Times New Roman" w:hAnsi="Times New Roman" w:eastAsia="Times New Roman"/>
              </w:rPr>
            </w:pPr>
            <w:r>
              <w:rPr>
                <w:rFonts w:ascii="Times New Roman" w:hAnsi="Times New Roman" w:eastAsia="Times New Roman"/>
              </w:rPr>
              <w:t>Internal Number</w:t>
            </w:r>
          </w:p>
        </w:tc>
        <w:tc>
          <w:tcPr>
            <w:tcW w:w="1700" w:type="dxa"/>
            <w:tcBorders>
              <w:top w:val="single" w:color="auto" w:sz="8" w:space="0"/>
            </w:tcBorders>
            <w:shd w:val="clear" w:color="auto" w:fill="auto"/>
            <w:noWrap w:val="0"/>
            <w:vAlign w:val="bottom"/>
          </w:tcPr>
          <w:p>
            <w:pPr>
              <w:spacing w:line="0" w:lineRule="atLeast"/>
              <w:ind w:left="100"/>
              <w:rPr>
                <w:rFonts w:ascii="Times New Roman" w:hAnsi="Times New Roman" w:eastAsia="Times New Roman"/>
              </w:rPr>
            </w:pPr>
            <w:r>
              <w:rPr>
                <w:rFonts w:ascii="Times New Roman" w:hAnsi="Times New Roman" w:eastAsia="Times New Roman"/>
              </w:rPr>
              <w:t>Page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90" w:hRule="atLeast"/>
        </w:trPr>
        <w:tc>
          <w:tcPr>
            <w:tcW w:w="51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7"/>
              </w:rPr>
            </w:pPr>
          </w:p>
        </w:tc>
        <w:tc>
          <w:tcPr>
            <w:tcW w:w="1980" w:type="dxa"/>
            <w:vMerge w:val="restart"/>
            <w:tcBorders>
              <w:right w:val="single" w:color="auto" w:sz="8" w:space="0"/>
            </w:tcBorders>
            <w:shd w:val="clear" w:color="auto" w:fill="auto"/>
            <w:noWrap w:val="0"/>
            <w:vAlign w:val="bottom"/>
          </w:tcPr>
          <w:p>
            <w:pPr>
              <w:spacing w:line="0" w:lineRule="atLeast"/>
              <w:ind w:left="100"/>
              <w:rPr>
                <w:rFonts w:ascii="Times New Roman" w:hAnsi="Times New Roman" w:eastAsia="Times New Roman"/>
                <w:sz w:val="24"/>
              </w:rPr>
            </w:pPr>
            <w:r>
              <w:rPr>
                <w:rFonts w:ascii="Times New Roman" w:hAnsi="Times New Roman" w:eastAsia="Times New Roman"/>
                <w:sz w:val="24"/>
              </w:rPr>
              <w:t>ADD 774</w:t>
            </w:r>
          </w:p>
        </w:tc>
        <w:tc>
          <w:tcPr>
            <w:tcW w:w="1700" w:type="dxa"/>
            <w:vMerge w:val="restart"/>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2 of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30" w:hRule="atLeast"/>
        </w:trPr>
        <w:tc>
          <w:tcPr>
            <w:tcW w:w="5140" w:type="dxa"/>
            <w:tcBorders>
              <w:bottom w:val="single" w:color="auto" w:sz="8" w:space="0"/>
              <w:right w:val="single" w:color="auto" w:sz="8" w:space="0"/>
            </w:tcBorders>
            <w:shd w:val="clear" w:color="auto" w:fill="auto"/>
            <w:noWrap w:val="0"/>
            <w:vAlign w:val="bottom"/>
          </w:tcPr>
          <w:p>
            <w:pPr>
              <w:spacing w:line="0" w:lineRule="atLeast"/>
              <w:ind w:left="100"/>
              <w:rPr>
                <w:rFonts w:ascii="Times New Roman" w:hAnsi="Times New Roman" w:eastAsia="Times New Roman"/>
                <w:b/>
                <w:sz w:val="24"/>
              </w:rPr>
            </w:pPr>
            <w:r>
              <w:rPr>
                <w:rFonts w:ascii="Times New Roman" w:hAnsi="Times New Roman" w:eastAsia="Times New Roman"/>
                <w:b/>
                <w:sz w:val="24"/>
              </w:rPr>
              <w:t>Product</w:t>
            </w:r>
          </w:p>
        </w:tc>
        <w:tc>
          <w:tcPr>
            <w:tcW w:w="19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700" w:type="dxa"/>
            <w:vMerge w:val="continue"/>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r>
    </w:tbl>
    <w:p>
      <w:pPr>
        <w:spacing w:line="26" w:lineRule="exact"/>
        <w:rPr>
          <w:rFonts w:ascii="Times New Roman" w:hAnsi="Times New Roman" w:eastAsia="Times New Roman"/>
        </w:rPr>
      </w:pPr>
    </w:p>
    <w:p>
      <w:pPr>
        <w:spacing w:line="0" w:lineRule="atLeast"/>
        <w:ind w:left="500"/>
        <w:rPr>
          <w:rFonts w:ascii="Times New Roman" w:hAnsi="Times New Roman" w:eastAsia="Times New Roman"/>
          <w:sz w:val="16"/>
        </w:rPr>
      </w:pPr>
      <w:r>
        <w:rPr>
          <w:rFonts w:ascii="Times New Roman" w:hAnsi="Times New Roman" w:eastAsia="Times New Roman"/>
          <w:sz w:val="16"/>
        </w:rPr>
        <w:t>Proprietary confidential information © 2007 Boehringer Ingelheim International GmbH or one or more of its affiliated companies</w:t>
      </w:r>
    </w:p>
    <w:p>
      <w:pPr>
        <w:spacing w:line="20" w:lineRule="exact"/>
        <w:rPr>
          <w:rFonts w:ascii="Times New Roman" w:hAnsi="Times New Roman" w:eastAsia="Times New Roman"/>
        </w:rPr>
      </w:pPr>
      <w:r>
        <w:rPr>
          <w:rFonts w:ascii="Times New Roman" w:hAnsi="Times New Roman" w:eastAsia="Times New Roman"/>
          <w:sz w:val="16"/>
        </w:rPr>
        <mc:AlternateContent>
          <mc:Choice Requires="wps">
            <w:drawing>
              <wp:anchor distT="0" distB="0" distL="114300" distR="114300" simplePos="0" relativeHeight="251674624" behindDoc="1" locked="0" layoutInCell="1" allowOverlap="1">
                <wp:simplePos x="0" y="0"/>
                <wp:positionH relativeFrom="column">
                  <wp:posOffset>158115</wp:posOffset>
                </wp:positionH>
                <wp:positionV relativeFrom="paragraph">
                  <wp:posOffset>62230</wp:posOffset>
                </wp:positionV>
                <wp:extent cx="5593080" cy="0"/>
                <wp:effectExtent l="0" t="0" r="0" b="0"/>
                <wp:wrapNone/>
                <wp:docPr id="17" name="直线 18"/>
                <wp:cNvGraphicFramePr/>
                <a:graphic xmlns:a="http://schemas.openxmlformats.org/drawingml/2006/main">
                  <a:graphicData uri="http://schemas.microsoft.com/office/word/2010/wordprocessingShape">
                    <wps:wsp>
                      <wps:cNvSpPr/>
                      <wps:spPr>
                        <a:xfrm>
                          <a:off x="0" y="0"/>
                          <a:ext cx="5593080" cy="0"/>
                        </a:xfrm>
                        <a:prstGeom prst="line">
                          <a:avLst/>
                        </a:prstGeom>
                        <a:ln w="9143" cap="flat" cmpd="sng">
                          <a:solidFill>
                            <a:srgbClr val="000000"/>
                          </a:solidFill>
                          <a:prstDash val="solid"/>
                          <a:headEnd type="none" w="med" len="med"/>
                          <a:tailEnd type="none" w="med" len="med"/>
                        </a:ln>
                      </wps:spPr>
                      <wps:bodyPr upright="1"/>
                    </wps:wsp>
                  </a:graphicData>
                </a:graphic>
              </wp:anchor>
            </w:drawing>
          </mc:Choice>
          <mc:Fallback>
            <w:pict>
              <v:line id="直线 18" o:spid="_x0000_s1026" o:spt="20" style="position:absolute;left:0pt;margin-left:12.45pt;margin-top:4.9pt;height:0pt;width:440.4pt;z-index:-251641856;mso-width-relative:page;mso-height-relative:page;" filled="f" stroked="t" coordsize="21600,21600" o:gfxdata="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MmqzBjVAAAABgEAAA8AAAAAAAAAAQAgAAAAIgAAAGRy&#10;cy9kb3ducmV2LnhtbFBLAQIUABQAAAAIAIdO4kChEUbEzwEAAI8DAAAOAAAAAAAAAAEAIAAAACQB&#10;AABkcnMvZTJvRG9jLnhtbFBLBQYAAAAABgAGAFkBAABlBQAAAAA=&#10;">
                <v:fill on="f" focussize="0,0"/>
                <v:stroke weight="0.71992125984252pt" color="#000000" joinstyle="round"/>
                <v:imagedata o:title=""/>
                <o:lock v:ext="edit" aspectratio="f"/>
              </v:line>
            </w:pict>
          </mc:Fallback>
        </mc:AlternateConten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18" w:lineRule="exact"/>
        <w:rPr>
          <w:rFonts w:ascii="Times New Roman" w:hAnsi="Times New Roman" w:eastAsia="Times New Roman"/>
        </w:rPr>
      </w:pPr>
    </w:p>
    <w:p>
      <w:pPr>
        <w:numPr>
          <w:ilvl w:val="0"/>
          <w:numId w:val="1"/>
        </w:numPr>
        <w:tabs>
          <w:tab w:val="left" w:pos="1160"/>
        </w:tabs>
        <w:spacing w:line="0" w:lineRule="atLeast"/>
        <w:ind w:left="1160" w:hanging="898"/>
        <w:rPr>
          <w:rFonts w:ascii="Times New Roman" w:hAnsi="Times New Roman" w:eastAsia="Times New Roman"/>
          <w:b/>
          <w:sz w:val="28"/>
        </w:rPr>
      </w:pPr>
      <w:r>
        <w:rPr>
          <w:rFonts w:ascii="Times New Roman" w:hAnsi="Times New Roman" w:eastAsia="Times New Roman"/>
          <w:b/>
          <w:sz w:val="28"/>
        </w:rPr>
        <w:t>DESCRIPTION OF THE DRUG PRODUCT</w:t>
      </w:r>
    </w:p>
    <w:p>
      <w:pPr>
        <w:spacing w:line="233" w:lineRule="exact"/>
        <w:rPr>
          <w:rFonts w:ascii="Times New Roman" w:hAnsi="Times New Roman" w:eastAsia="Times New Roman"/>
        </w:rPr>
      </w:pPr>
    </w:p>
    <w:p>
      <w:pPr>
        <w:spacing w:line="262" w:lineRule="auto"/>
        <w:ind w:left="260" w:right="240"/>
        <w:rPr>
          <w:rFonts w:ascii="Times New Roman" w:hAnsi="Times New Roman" w:eastAsia="Times New Roman"/>
          <w:sz w:val="24"/>
        </w:rPr>
      </w:pPr>
      <w:r>
        <w:rPr>
          <w:rFonts w:ascii="Times New Roman" w:hAnsi="Times New Roman" w:eastAsia="Times New Roman"/>
          <w:sz w:val="24"/>
        </w:rPr>
        <w:t>BEA 2180 BR Respimat solution for inhalation consists of an aqueous solution of BEA 2180 BR filled into a cartridge, and a Respimat inhalation device. One cartridge is used per device.</w:t>
      </w:r>
    </w:p>
    <w:p>
      <w:pPr>
        <w:spacing w:line="236" w:lineRule="exact"/>
        <w:rPr>
          <w:rFonts w:ascii="Times New Roman" w:hAnsi="Times New Roman" w:eastAsia="Times New Roman"/>
        </w:rPr>
      </w:pPr>
    </w:p>
    <w:p>
      <w:pPr>
        <w:spacing w:line="255" w:lineRule="auto"/>
        <w:ind w:left="260" w:right="160"/>
        <w:rPr>
          <w:rFonts w:ascii="Times New Roman" w:hAnsi="Times New Roman" w:eastAsia="Times New Roman"/>
          <w:sz w:val="24"/>
        </w:rPr>
      </w:pPr>
      <w:r>
        <w:rPr>
          <w:rFonts w:ascii="Times New Roman" w:hAnsi="Times New Roman" w:eastAsia="Times New Roman"/>
          <w:sz w:val="24"/>
        </w:rPr>
        <w:t>Respimat is a hand held, pocket sized oral inhalation device that uses mechanical energy to generate a slow moving aerosol cloud of medication (“soft mist”) from a metered volume of drug solution.</w:t>
      </w:r>
    </w:p>
    <w:p>
      <w:pPr>
        <w:spacing w:line="242" w:lineRule="exact"/>
        <w:rPr>
          <w:rFonts w:ascii="Times New Roman" w:hAnsi="Times New Roman" w:eastAsia="Times New Roman"/>
        </w:rPr>
      </w:pPr>
    </w:p>
    <w:p>
      <w:pPr>
        <w:spacing w:line="247" w:lineRule="auto"/>
        <w:ind w:left="260" w:right="60"/>
        <w:rPr>
          <w:rFonts w:ascii="Times New Roman" w:hAnsi="Times New Roman" w:eastAsia="Times New Roman"/>
          <w:sz w:val="24"/>
        </w:rPr>
      </w:pPr>
      <w:r>
        <w:rPr>
          <w:rFonts w:ascii="Times New Roman" w:hAnsi="Times New Roman" w:eastAsia="Times New Roman"/>
          <w:sz w:val="24"/>
        </w:rPr>
        <w:t>Three dose strengths of BEA 2180 BR Respimat solution for inhalation, corresponding to 50, 100 and 200 µg and a placebo formulation will be used. One dose will be administered by 2 actuations of the inhalation device. In order to conform to international standards for declaration of active substances, the dose strengths refer to the cation, i.e. BEA 2180, as the active moiety of the molecule.</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42" w:lineRule="exact"/>
        <w:rPr>
          <w:rFonts w:ascii="Times New Roman" w:hAnsi="Times New Roman" w:eastAsia="Times New Roman"/>
        </w:rPr>
      </w:pPr>
    </w:p>
    <w:p>
      <w:pPr>
        <w:numPr>
          <w:ilvl w:val="0"/>
          <w:numId w:val="2"/>
        </w:numPr>
        <w:tabs>
          <w:tab w:val="left" w:pos="1160"/>
        </w:tabs>
        <w:spacing w:line="0" w:lineRule="atLeast"/>
        <w:ind w:left="1160" w:hanging="898"/>
        <w:rPr>
          <w:rFonts w:ascii="Times New Roman" w:hAnsi="Times New Roman" w:eastAsia="Times New Roman"/>
          <w:b/>
          <w:sz w:val="28"/>
        </w:rPr>
      </w:pPr>
      <w:r>
        <w:rPr>
          <w:rFonts w:ascii="Times New Roman" w:hAnsi="Times New Roman" w:eastAsia="Times New Roman"/>
          <w:b/>
          <w:sz w:val="28"/>
        </w:rPr>
        <w:t>COMPOSITION OF THE DRUG PRODUCT</w:t>
      </w:r>
    </w:p>
    <w:p>
      <w:pPr>
        <w:spacing w:line="233" w:lineRule="exact"/>
        <w:rPr>
          <w:rFonts w:ascii="Times New Roman" w:hAnsi="Times New Roman" w:eastAsia="Times New Roman"/>
        </w:rPr>
      </w:pPr>
    </w:p>
    <w:p>
      <w:pPr>
        <w:tabs>
          <w:tab w:val="left" w:pos="1140"/>
        </w:tabs>
        <w:spacing w:line="0" w:lineRule="atLeast"/>
        <w:ind w:left="260"/>
        <w:rPr>
          <w:rFonts w:ascii="Times New Roman" w:hAnsi="Times New Roman" w:eastAsia="Times New Roman"/>
          <w:b/>
          <w:sz w:val="24"/>
        </w:rPr>
      </w:pPr>
      <w:r>
        <w:rPr>
          <w:rFonts w:ascii="Times New Roman" w:hAnsi="Times New Roman" w:eastAsia="Times New Roman"/>
          <w:b/>
          <w:sz w:val="24"/>
        </w:rPr>
        <w:t>2.1</w:t>
      </w:r>
      <w:r>
        <w:rPr>
          <w:rFonts w:ascii="Times New Roman" w:hAnsi="Times New Roman" w:eastAsia="Times New Roman"/>
        </w:rPr>
        <w:tab/>
      </w:r>
      <w:r>
        <w:rPr>
          <w:rFonts w:ascii="Times New Roman" w:hAnsi="Times New Roman" w:eastAsia="Times New Roman"/>
          <w:b/>
          <w:sz w:val="24"/>
        </w:rPr>
        <w:t>BEA 2180 BR RESPIMAT  SOLUTION FOR INHALATION</w:t>
      </w:r>
    </w:p>
    <w:p>
      <w:pPr>
        <w:spacing w:line="257" w:lineRule="exact"/>
        <w:rPr>
          <w:rFonts w:ascii="Times New Roman" w:hAnsi="Times New Roman" w:eastAsia="Times New Roman"/>
        </w:rPr>
      </w:pPr>
    </w:p>
    <w:p>
      <w:pPr>
        <w:spacing w:line="270" w:lineRule="auto"/>
        <w:ind w:left="260" w:right="1420"/>
        <w:rPr>
          <w:rFonts w:ascii="Times New Roman" w:hAnsi="Times New Roman" w:eastAsia="Times New Roman"/>
          <w:sz w:val="24"/>
        </w:rPr>
      </w:pPr>
      <w:r>
        <w:rPr>
          <w:rFonts w:ascii="Times New Roman" w:hAnsi="Times New Roman" w:eastAsia="Times New Roman"/>
          <w:sz w:val="24"/>
        </w:rPr>
        <w:t>The BEA 2180 BR Respimat formulation is an aqueous solution containing BEA 2180 BR as active substance.</w:t>
      </w:r>
    </w:p>
    <w:p>
      <w:pPr>
        <w:spacing w:line="225" w:lineRule="exact"/>
        <w:rPr>
          <w:rFonts w:ascii="Times New Roman" w:hAnsi="Times New Roman" w:eastAsia="Times New Roman"/>
        </w:rPr>
      </w:pPr>
    </w:p>
    <w:p>
      <w:pPr>
        <w:spacing w:line="255" w:lineRule="auto"/>
        <w:ind w:left="260" w:right="40"/>
        <w:jc w:val="both"/>
        <w:rPr>
          <w:rFonts w:ascii="Times New Roman" w:hAnsi="Times New Roman" w:eastAsia="Times New Roman"/>
          <w:sz w:val="24"/>
        </w:rPr>
      </w:pPr>
      <w:r>
        <w:rPr>
          <w:rFonts w:ascii="Times New Roman" w:hAnsi="Times New Roman" w:eastAsia="Times New Roman"/>
          <w:sz w:val="24"/>
        </w:rPr>
        <w:t>The compositions of BEA 2180 BR Respimat solution for inhalation corresponding to the dose strengths of 50, 100, and 200 µg as well as the placebo formulation are given in Table 1 and 2.</w:t>
      </w:r>
    </w:p>
    <w:p>
      <w:pPr>
        <w:spacing w:line="20" w:lineRule="exact"/>
        <w:rPr>
          <w:rFonts w:ascii="Times New Roman" w:hAnsi="Times New Roman" w:eastAsia="Times New Roman"/>
        </w:rPr>
      </w:pPr>
      <w:r>
        <w:rPr>
          <w:rFonts w:ascii="Times New Roman" w:hAnsi="Times New Roman" w:eastAsia="Times New Roman"/>
          <w:sz w:val="24"/>
        </w:rPr>
        <mc:AlternateContent>
          <mc:Choice Requires="wps">
            <w:drawing>
              <wp:anchor distT="0" distB="0" distL="114300" distR="114300" simplePos="0" relativeHeight="251675648" behindDoc="1" locked="0" layoutInCell="1" allowOverlap="1">
                <wp:simplePos x="0" y="0"/>
                <wp:positionH relativeFrom="column">
                  <wp:posOffset>97155</wp:posOffset>
                </wp:positionH>
                <wp:positionV relativeFrom="paragraph">
                  <wp:posOffset>3573780</wp:posOffset>
                </wp:positionV>
                <wp:extent cx="5824855" cy="0"/>
                <wp:effectExtent l="0" t="0" r="0" b="0"/>
                <wp:wrapNone/>
                <wp:docPr id="18" name="直线 19"/>
                <wp:cNvGraphicFramePr/>
                <a:graphic xmlns:a="http://schemas.openxmlformats.org/drawingml/2006/main">
                  <a:graphicData uri="http://schemas.microsoft.com/office/word/2010/wordprocessingShape">
                    <wps:wsp>
                      <wps:cNvSpPr/>
                      <wps:spPr>
                        <a:xfrm>
                          <a:off x="0" y="0"/>
                          <a:ext cx="5824855" cy="0"/>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19" o:spid="_x0000_s1026" o:spt="20" style="position:absolute;left:0pt;margin-left:7.65pt;margin-top:281.4pt;height:0pt;width:458.65pt;z-index:-251640832;mso-width-relative:page;mso-height-relative:page;" filled="f" stroked="t" coordsize="21600,21600" o:gfxdata="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TZX6k1QAAAAoBAAAPAAAAAAAAAAEAIAAAACIAAABkcnMv&#10;ZG93bnJldi54bWxQSwECFAAUAAAACACHTuJAailWXc0BAACPAwAADgAAAAAAAAABACAAAAAkAQAA&#10;ZHJzL2Uyb0RvYy54bWxQSwUGAAAAAAYABgBZAQAAYwUAAAAA&#10;">
                <v:fill on="f" focussize="0,0"/>
                <v:stroke weight="0.47992125984252pt" color="#000000" joinstyle="round"/>
                <v:imagedata o:title=""/>
                <o:lock v:ext="edit" aspectratio="f"/>
              </v:line>
            </w:pict>
          </mc:Fallback>
        </mc:AlternateConten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30" w:lineRule="exact"/>
        <w:rPr>
          <w:rFonts w:ascii="Times New Roman" w:hAnsi="Times New Roman" w:eastAsia="Times New Roman"/>
        </w:rPr>
      </w:pPr>
    </w:p>
    <w:p>
      <w:pPr>
        <w:spacing w:line="0" w:lineRule="atLeast"/>
        <w:ind w:left="260"/>
        <w:rPr>
          <w:rFonts w:ascii="Times New Roman" w:hAnsi="Times New Roman" w:eastAsia="Times New Roman"/>
          <w:b/>
          <w:sz w:val="18"/>
        </w:rPr>
      </w:pPr>
      <w:r>
        <w:rPr>
          <w:rFonts w:ascii="Times New Roman" w:hAnsi="Times New Roman" w:eastAsia="Times New Roman"/>
          <w:b/>
          <w:sz w:val="18"/>
        </w:rPr>
        <w:t>Investigational Medicinal Product Documentation</w:t>
      </w:r>
    </w:p>
    <w:p>
      <w:pPr>
        <w:spacing w:line="230" w:lineRule="auto"/>
        <w:ind w:left="260"/>
        <w:rPr>
          <w:rFonts w:ascii="Times New Roman" w:hAnsi="Times New Roman" w:eastAsia="Times New Roman"/>
          <w:b/>
          <w:sz w:val="18"/>
        </w:rPr>
      </w:pPr>
      <w:r>
        <w:rPr>
          <w:rFonts w:ascii="Times New Roman" w:hAnsi="Times New Roman" w:eastAsia="Times New Roman"/>
          <w:b/>
          <w:sz w:val="18"/>
        </w:rPr>
        <w:t>BEA 2180 BR – Version 01 (trial 1205.14)</w:t>
      </w:r>
    </w:p>
    <w:p>
      <w:pPr>
        <w:spacing w:line="230" w:lineRule="auto"/>
        <w:ind w:left="260"/>
        <w:rPr>
          <w:rFonts w:ascii="Times New Roman" w:hAnsi="Times New Roman" w:eastAsia="Times New Roman"/>
          <w:b/>
          <w:sz w:val="18"/>
        </w:rPr>
        <w:sectPr>
          <w:pgSz w:w="11900" w:h="16840"/>
          <w:pgMar w:top="586" w:right="1400" w:bottom="0" w:left="1440" w:header="0" w:footer="0" w:gutter="0"/>
          <w:cols w:equalWidth="0" w:num="1">
            <w:col w:w="9060"/>
          </w:cols>
          <w:docGrid w:linePitch="360" w:charSpace="0"/>
        </w:sectPr>
      </w:pPr>
    </w:p>
    <w:p>
      <w:pPr>
        <w:spacing w:line="200" w:lineRule="exact"/>
        <w:rPr>
          <w:rFonts w:ascii="Times New Roman" w:hAnsi="Times New Roman" w:eastAsia="Times New Roman"/>
        </w:rPr>
      </w:pPr>
      <w:bookmarkStart w:id="2" w:name="page3"/>
      <w:bookmarkEnd w:id="2"/>
      <w:r>
        <w:rPr>
          <w:rFonts w:ascii="Times New Roman" w:hAnsi="Times New Roman" w:eastAsia="Times New Roman"/>
          <w:b/>
          <w:sz w:val="18"/>
        </w:rPr>
        <mc:AlternateContent>
          <mc:Choice Requires="wps">
            <w:drawing>
              <wp:anchor distT="0" distB="0" distL="114300" distR="114300" simplePos="0" relativeHeight="251676672" behindDoc="1" locked="0" layoutInCell="1" allowOverlap="1">
                <wp:simplePos x="0" y="0"/>
                <wp:positionH relativeFrom="page">
                  <wp:posOffset>649605</wp:posOffset>
                </wp:positionH>
                <wp:positionV relativeFrom="page">
                  <wp:posOffset>1011555</wp:posOffset>
                </wp:positionV>
                <wp:extent cx="0" cy="5824855"/>
                <wp:effectExtent l="4445" t="0" r="5080" b="4445"/>
                <wp:wrapNone/>
                <wp:docPr id="19" name="直线 20"/>
                <wp:cNvGraphicFramePr/>
                <a:graphic xmlns:a="http://schemas.openxmlformats.org/drawingml/2006/main">
                  <a:graphicData uri="http://schemas.microsoft.com/office/word/2010/wordprocessingShape">
                    <wps:wsp>
                      <wps:cNvSpPr/>
                      <wps:spPr>
                        <a:xfrm>
                          <a:off x="0" y="0"/>
                          <a:ext cx="0" cy="5824855"/>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20" o:spid="_x0000_s1026" o:spt="20" style="position:absolute;left:0pt;margin-left:51.15pt;margin-top:79.65pt;height:458.65pt;width:0pt;mso-position-horizontal-relative:page;mso-position-vertical-relative:page;z-index:-251639808;mso-width-relative:page;mso-height-relative:page;" filled="f" stroked="t" coordsize="21600,21600" o:gfxdata="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Mspj99QAAAAMAQAADwAAAAAAAAABACAAAAAiAAAAZHJzL2Rv&#10;d25yZXYueG1sUEsBAhQAFAAAAAgAh07iQDf9O67MAQAAjwMAAA4AAAAAAAAAAQAgAAAAIwEAAGRy&#10;cy9lMm9Eb2MueG1sUEsFBgAAAAAGAAYAWQEAAGEFAAAAAA==&#10;">
                <v:fill on="f" focussize="0,0"/>
                <v:stroke weight="0.47992125984252pt" color="#000000" joinstyle="round"/>
                <v:imagedata o:title=""/>
                <o:lock v:ext="edit" aspectratio="f"/>
              </v:line>
            </w:pict>
          </mc:Fallback>
        </mc:AlternateConten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3" w:lineRule="exact"/>
        <w:rPr>
          <w:rFonts w:ascii="Times New Roman" w:hAnsi="Times New Roman" w:eastAsia="Times New Roman"/>
        </w:rPr>
      </w:pPr>
    </w:p>
    <w:tbl>
      <w:tblPr>
        <w:tblStyle w:val="3"/>
        <w:tblW w:w="207"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207" w:type="dxa"/>
            <w:shd w:val="clear" w:color="auto" w:fill="auto"/>
            <w:noWrap w:val="0"/>
            <w:vAlign w:val="bottom"/>
          </w:tcPr>
          <w:p>
            <w:pPr>
              <w:spacing w:line="0" w:lineRule="atLeast"/>
              <w:rPr>
                <w:rFonts w:ascii="Times New Roman" w:hAnsi="Times New Roman" w:eastAsia="Times New Roman"/>
                <w:b/>
                <w:sz w:val="18"/>
              </w:rPr>
            </w:pPr>
            <w:r>
              <w:rPr>
                <w:rFonts w:ascii="Times New Roman" w:hAnsi="Times New Roman" w:eastAsia="Times New Roman"/>
                <w:b/>
                <w:sz w:val="18"/>
              </w:rPr>
              <w:t>BEA</w:t>
            </w:r>
          </w:p>
        </w:tc>
      </w:tr>
    </w:tbl>
    <w:p>
      <w:pPr>
        <w:spacing w:line="40" w:lineRule="exact"/>
        <w:rPr>
          <w:rFonts w:ascii="Times New Roman" w:hAnsi="Times New Roman" w:eastAsia="Times New Roman"/>
        </w:rPr>
      </w:pPr>
    </w:p>
    <w:tbl>
      <w:tblPr>
        <w:tblStyle w:val="3"/>
        <w:tblW w:w="4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20" w:hRule="atLeast"/>
        </w:trPr>
        <w:tc>
          <w:tcPr>
            <w:tcW w:w="437" w:type="dxa"/>
            <w:shd w:val="clear" w:color="auto" w:fill="auto"/>
            <w:noWrap w:val="0"/>
            <w:vAlign w:val="bottom"/>
          </w:tcPr>
          <w:p>
            <w:pPr>
              <w:spacing w:line="285" w:lineRule="auto"/>
              <w:rPr>
                <w:rFonts w:ascii="Times New Roman" w:hAnsi="Times New Roman" w:eastAsia="Times New Roman"/>
                <w:b/>
                <w:sz w:val="16"/>
              </w:rPr>
            </w:pPr>
            <w:r>
              <w:rPr>
                <w:rFonts w:ascii="Times New Roman" w:hAnsi="Times New Roman" w:eastAsia="Times New Roman"/>
                <w:b/>
                <w:sz w:val="16"/>
              </w:rPr>
              <w:t>Investigational Medicinal Product Documentation 2180 BR – Version 01 (trial 1205.14)</w:t>
            </w:r>
          </w:p>
        </w:tc>
      </w:tr>
    </w:tbl>
    <w:p>
      <w:pPr>
        <w:spacing w:line="1" w:lineRule="exact"/>
        <w:rPr>
          <w:rFonts w:ascii="Times New Roman" w:hAnsi="Times New Roman" w:eastAsia="Times New Roman"/>
          <w:sz w:val="1"/>
        </w:rPr>
      </w:pPr>
      <w:r>
        <w:rPr>
          <w:rFonts w:ascii="Times New Roman" w:hAnsi="Times New Roman" w:eastAsia="Times New Roman"/>
          <w:b/>
          <w:sz w:val="16"/>
        </w:rPr>
        <w:br w:type="column"/>
      </w:r>
    </w:p>
    <w:tbl>
      <w:tblPr>
        <w:tblStyle w:val="3"/>
        <w:tblW w:w="13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00"/>
        <w:gridCol w:w="1840"/>
        <w:gridCol w:w="1820"/>
        <w:gridCol w:w="320"/>
        <w:gridCol w:w="1520"/>
        <w:gridCol w:w="1820"/>
        <w:gridCol w:w="260"/>
        <w:gridCol w:w="1580"/>
        <w:gridCol w:w="18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00" w:hRule="atLeast"/>
        </w:trPr>
        <w:tc>
          <w:tcPr>
            <w:tcW w:w="5660" w:type="dxa"/>
            <w:gridSpan w:val="3"/>
            <w:vMerge w:val="restart"/>
            <w:tcBorders>
              <w:top w:val="single" w:color="auto" w:sz="8" w:space="0"/>
            </w:tcBorders>
            <w:shd w:val="clear" w:color="auto" w:fill="auto"/>
            <w:noWrap w:val="0"/>
            <w:vAlign w:val="bottom"/>
          </w:tcPr>
          <w:p>
            <w:pPr>
              <w:spacing w:line="0" w:lineRule="atLeast"/>
              <w:ind w:left="100"/>
              <w:rPr>
                <w:rFonts w:ascii="Times New Roman" w:hAnsi="Times New Roman" w:eastAsia="Times New Roman"/>
                <w:b/>
                <w:sz w:val="24"/>
              </w:rPr>
            </w:pPr>
            <w:r>
              <w:rPr>
                <w:rFonts w:ascii="Times New Roman" w:hAnsi="Times New Roman" w:eastAsia="Times New Roman"/>
                <w:b/>
                <w:sz w:val="24"/>
              </w:rPr>
              <w:t>Description and Composition of the Drug Product</w:t>
            </w:r>
          </w:p>
        </w:tc>
        <w:tc>
          <w:tcPr>
            <w:tcW w:w="320" w:type="dxa"/>
            <w:tcBorders>
              <w:top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20" w:type="dxa"/>
            <w:tcBorders>
              <w:top w:val="single" w:color="auto" w:sz="8" w:space="0"/>
            </w:tcBorders>
            <w:shd w:val="clear" w:color="auto" w:fill="auto"/>
            <w:noWrap w:val="0"/>
            <w:vAlign w:val="bottom"/>
          </w:tcPr>
          <w:p>
            <w:pPr>
              <w:spacing w:line="0" w:lineRule="atLeast"/>
              <w:ind w:left="100"/>
              <w:rPr>
                <w:rFonts w:ascii="Times New Roman" w:hAnsi="Times New Roman" w:eastAsia="Times New Roman"/>
              </w:rPr>
            </w:pPr>
            <w:r>
              <w:rPr>
                <w:rFonts w:ascii="Times New Roman" w:hAnsi="Times New Roman" w:eastAsia="Times New Roman"/>
              </w:rPr>
              <w:t>Internal Number</w:t>
            </w:r>
          </w:p>
        </w:tc>
        <w:tc>
          <w:tcPr>
            <w:tcW w:w="1820" w:type="dxa"/>
            <w:tcBorders>
              <w:top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60" w:type="dxa"/>
            <w:tcBorders>
              <w:top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80" w:type="dxa"/>
            <w:tcBorders>
              <w:top w:val="single" w:color="auto" w:sz="8" w:space="0"/>
            </w:tcBorders>
            <w:shd w:val="clear" w:color="auto" w:fill="auto"/>
            <w:noWrap w:val="0"/>
            <w:vAlign w:val="bottom"/>
          </w:tcPr>
          <w:p>
            <w:pPr>
              <w:spacing w:line="0" w:lineRule="atLeast"/>
              <w:ind w:left="100"/>
              <w:rPr>
                <w:rFonts w:ascii="Times New Roman" w:hAnsi="Times New Roman" w:eastAsia="Times New Roman"/>
              </w:rPr>
            </w:pPr>
            <w:r>
              <w:rPr>
                <w:rFonts w:ascii="Times New Roman" w:hAnsi="Times New Roman" w:eastAsia="Times New Roman"/>
              </w:rPr>
              <w:t>Page</w:t>
            </w:r>
          </w:p>
        </w:tc>
        <w:tc>
          <w:tcPr>
            <w:tcW w:w="1840" w:type="dxa"/>
            <w:tcBorders>
              <w:top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2" w:hRule="atLeast"/>
        </w:trPr>
        <w:tc>
          <w:tcPr>
            <w:tcW w:w="5660" w:type="dxa"/>
            <w:gridSpan w:val="3"/>
            <w:vMerge w:val="continue"/>
            <w:shd w:val="clear" w:color="auto" w:fill="auto"/>
            <w:noWrap w:val="0"/>
            <w:vAlign w:val="bottom"/>
          </w:tcPr>
          <w:p>
            <w:pPr>
              <w:spacing w:line="0" w:lineRule="atLeast"/>
              <w:rPr>
                <w:rFonts w:ascii="Times New Roman" w:hAnsi="Times New Roman" w:eastAsia="Times New Roman"/>
                <w:sz w:val="11"/>
              </w:rPr>
            </w:pPr>
          </w:p>
        </w:tc>
        <w:tc>
          <w:tcPr>
            <w:tcW w:w="3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1"/>
              </w:rPr>
            </w:pPr>
          </w:p>
        </w:tc>
        <w:tc>
          <w:tcPr>
            <w:tcW w:w="1520" w:type="dxa"/>
            <w:vMerge w:val="restart"/>
            <w:shd w:val="clear" w:color="auto" w:fill="auto"/>
            <w:noWrap w:val="0"/>
            <w:vAlign w:val="bottom"/>
          </w:tcPr>
          <w:p>
            <w:pPr>
              <w:spacing w:line="0" w:lineRule="atLeast"/>
              <w:ind w:right="263"/>
              <w:jc w:val="center"/>
              <w:rPr>
                <w:rFonts w:ascii="Times New Roman" w:hAnsi="Times New Roman" w:eastAsia="Times New Roman"/>
                <w:w w:val="99"/>
                <w:sz w:val="24"/>
              </w:rPr>
            </w:pPr>
            <w:r>
              <w:rPr>
                <w:rFonts w:ascii="Times New Roman" w:hAnsi="Times New Roman" w:eastAsia="Times New Roman"/>
                <w:w w:val="99"/>
                <w:sz w:val="24"/>
              </w:rPr>
              <w:t>ADD 774</w:t>
            </w:r>
          </w:p>
        </w:tc>
        <w:tc>
          <w:tcPr>
            <w:tcW w:w="1820" w:type="dxa"/>
            <w:shd w:val="clear" w:color="auto" w:fill="auto"/>
            <w:noWrap w:val="0"/>
            <w:vAlign w:val="bottom"/>
          </w:tcPr>
          <w:p>
            <w:pPr>
              <w:spacing w:line="0" w:lineRule="atLeast"/>
              <w:rPr>
                <w:rFonts w:ascii="Times New Roman" w:hAnsi="Times New Roman" w:eastAsia="Times New Roman"/>
                <w:sz w:val="11"/>
              </w:rPr>
            </w:pPr>
          </w:p>
        </w:tc>
        <w:tc>
          <w:tcPr>
            <w:tcW w:w="26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1"/>
              </w:rPr>
            </w:pPr>
          </w:p>
        </w:tc>
        <w:tc>
          <w:tcPr>
            <w:tcW w:w="1580" w:type="dxa"/>
            <w:vMerge w:val="restart"/>
            <w:shd w:val="clear" w:color="auto" w:fill="auto"/>
            <w:noWrap w:val="0"/>
            <w:vAlign w:val="bottom"/>
          </w:tcPr>
          <w:p>
            <w:pPr>
              <w:spacing w:line="0" w:lineRule="atLeast"/>
              <w:ind w:left="100"/>
              <w:rPr>
                <w:rFonts w:ascii="Times New Roman" w:hAnsi="Times New Roman" w:eastAsia="Times New Roman"/>
                <w:sz w:val="24"/>
              </w:rPr>
            </w:pPr>
            <w:r>
              <w:rPr>
                <w:rFonts w:ascii="Times New Roman" w:hAnsi="Times New Roman" w:eastAsia="Times New Roman"/>
                <w:sz w:val="24"/>
              </w:rPr>
              <w:t>3 of 4</w:t>
            </w: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2000" w:type="dxa"/>
            <w:shd w:val="clear" w:color="auto" w:fill="auto"/>
            <w:noWrap w:val="0"/>
            <w:vAlign w:val="bottom"/>
          </w:tcPr>
          <w:p>
            <w:pPr>
              <w:spacing w:line="0" w:lineRule="atLeast"/>
              <w:rPr>
                <w:rFonts w:ascii="Times New Roman" w:hAnsi="Times New Roman" w:eastAsia="Times New Roman"/>
                <w:sz w:val="19"/>
              </w:rPr>
            </w:pPr>
          </w:p>
        </w:tc>
        <w:tc>
          <w:tcPr>
            <w:tcW w:w="1840" w:type="dxa"/>
            <w:shd w:val="clear" w:color="auto" w:fill="auto"/>
            <w:noWrap w:val="0"/>
            <w:vAlign w:val="bottom"/>
          </w:tcPr>
          <w:p>
            <w:pPr>
              <w:spacing w:line="0" w:lineRule="atLeast"/>
              <w:rPr>
                <w:rFonts w:ascii="Times New Roman" w:hAnsi="Times New Roman" w:eastAsia="Times New Roman"/>
                <w:sz w:val="19"/>
              </w:rPr>
            </w:pPr>
          </w:p>
        </w:tc>
        <w:tc>
          <w:tcPr>
            <w:tcW w:w="1820" w:type="dxa"/>
            <w:shd w:val="clear" w:color="auto" w:fill="auto"/>
            <w:noWrap w:val="0"/>
            <w:vAlign w:val="bottom"/>
          </w:tcPr>
          <w:p>
            <w:pPr>
              <w:spacing w:line="0" w:lineRule="atLeast"/>
              <w:rPr>
                <w:rFonts w:ascii="Times New Roman" w:hAnsi="Times New Roman" w:eastAsia="Times New Roman"/>
                <w:sz w:val="19"/>
              </w:rPr>
            </w:pPr>
          </w:p>
        </w:tc>
        <w:tc>
          <w:tcPr>
            <w:tcW w:w="3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520" w:type="dxa"/>
            <w:vMerge w:val="continue"/>
            <w:shd w:val="clear" w:color="auto" w:fill="auto"/>
            <w:noWrap w:val="0"/>
            <w:vAlign w:val="bottom"/>
          </w:tcPr>
          <w:p>
            <w:pPr>
              <w:spacing w:line="0" w:lineRule="atLeast"/>
              <w:rPr>
                <w:rFonts w:ascii="Times New Roman" w:hAnsi="Times New Roman" w:eastAsia="Times New Roman"/>
                <w:sz w:val="19"/>
              </w:rPr>
            </w:pPr>
          </w:p>
        </w:tc>
        <w:tc>
          <w:tcPr>
            <w:tcW w:w="1820" w:type="dxa"/>
            <w:shd w:val="clear" w:color="auto" w:fill="auto"/>
            <w:noWrap w:val="0"/>
            <w:vAlign w:val="bottom"/>
          </w:tcPr>
          <w:p>
            <w:pPr>
              <w:spacing w:line="0" w:lineRule="atLeast"/>
              <w:rPr>
                <w:rFonts w:ascii="Times New Roman" w:hAnsi="Times New Roman" w:eastAsia="Times New Roman"/>
                <w:sz w:val="19"/>
              </w:rPr>
            </w:pPr>
          </w:p>
        </w:tc>
        <w:tc>
          <w:tcPr>
            <w:tcW w:w="26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580" w:type="dxa"/>
            <w:vMerge w:val="continue"/>
            <w:shd w:val="clear" w:color="auto" w:fill="auto"/>
            <w:noWrap w:val="0"/>
            <w:vAlign w:val="bottom"/>
          </w:tcPr>
          <w:p>
            <w:pPr>
              <w:spacing w:line="0" w:lineRule="atLeast"/>
              <w:rPr>
                <w:rFonts w:ascii="Times New Roman" w:hAnsi="Times New Roman" w:eastAsia="Times New Roman"/>
                <w:sz w:val="19"/>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 w:hRule="atLeast"/>
        </w:trPr>
        <w:tc>
          <w:tcPr>
            <w:tcW w:w="200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84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82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320" w:type="dxa"/>
            <w:tcBorders>
              <w:bottom w:val="single" w:color="auto" w:sz="8" w:space="0"/>
              <w:right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52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82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260" w:type="dxa"/>
            <w:tcBorders>
              <w:bottom w:val="single" w:color="auto" w:sz="8" w:space="0"/>
              <w:right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58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840" w:type="dxa"/>
            <w:tcBorders>
              <w:bottom w:val="single" w:color="auto" w:sz="8" w:space="0"/>
              <w:right w:val="single" w:color="auto" w:sz="8" w:space="0"/>
            </w:tcBorders>
            <w:shd w:val="clear" w:color="auto" w:fill="auto"/>
            <w:noWrap w:val="0"/>
            <w:vAlign w:val="bottom"/>
          </w:tcPr>
          <w:p>
            <w:pPr>
              <w:spacing w:line="20" w:lineRule="exact"/>
              <w:rPr>
                <w:rFonts w:ascii="Times New Roman" w:hAnsi="Times New Roman" w:eastAsia="Times New Roman"/>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8" w:hRule="atLeast"/>
        </w:trPr>
        <w:tc>
          <w:tcPr>
            <w:tcW w:w="2000" w:type="dxa"/>
            <w:shd w:val="clear" w:color="auto" w:fill="auto"/>
            <w:noWrap w:val="0"/>
            <w:vAlign w:val="bottom"/>
          </w:tcPr>
          <w:p>
            <w:pPr>
              <w:spacing w:line="0" w:lineRule="atLeast"/>
              <w:rPr>
                <w:rFonts w:ascii="Times New Roman" w:hAnsi="Times New Roman" w:eastAsia="Times New Roman"/>
                <w:sz w:val="19"/>
              </w:rPr>
            </w:pPr>
          </w:p>
        </w:tc>
        <w:tc>
          <w:tcPr>
            <w:tcW w:w="9160" w:type="dxa"/>
            <w:gridSpan w:val="7"/>
            <w:shd w:val="clear" w:color="auto" w:fill="auto"/>
            <w:noWrap w:val="0"/>
            <w:vAlign w:val="bottom"/>
          </w:tcPr>
          <w:p>
            <w:pPr>
              <w:spacing w:line="0" w:lineRule="atLeast"/>
              <w:ind w:left="340"/>
              <w:rPr>
                <w:rFonts w:ascii="Times New Roman" w:hAnsi="Times New Roman" w:eastAsia="Times New Roman"/>
                <w:sz w:val="16"/>
              </w:rPr>
            </w:pPr>
            <w:r>
              <w:rPr>
                <w:rFonts w:ascii="Times New Roman" w:hAnsi="Times New Roman" w:eastAsia="Times New Roman"/>
                <w:sz w:val="16"/>
              </w:rPr>
              <w:t>Proprietary confidential information © 2007 Boehringer Ingelheim International GmbH or one or more of its affiliated companies</w:t>
            </w: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7" w:hRule="atLeast"/>
        </w:trPr>
        <w:tc>
          <w:tcPr>
            <w:tcW w:w="20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4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3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5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5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8" w:hRule="atLeast"/>
        </w:trPr>
        <w:tc>
          <w:tcPr>
            <w:tcW w:w="2000" w:type="dxa"/>
            <w:shd w:val="clear" w:color="auto" w:fill="auto"/>
            <w:noWrap w:val="0"/>
            <w:vAlign w:val="bottom"/>
          </w:tcPr>
          <w:p>
            <w:pPr>
              <w:spacing w:line="0" w:lineRule="atLeast"/>
              <w:ind w:left="20"/>
              <w:rPr>
                <w:rFonts w:ascii="Times New Roman" w:hAnsi="Times New Roman" w:eastAsia="Times New Roman"/>
                <w:sz w:val="24"/>
              </w:rPr>
            </w:pPr>
            <w:r>
              <w:rPr>
                <w:rFonts w:ascii="Times New Roman" w:hAnsi="Times New Roman" w:eastAsia="Times New Roman"/>
                <w:sz w:val="24"/>
              </w:rPr>
              <w:t>Table 1</w:t>
            </w:r>
          </w:p>
        </w:tc>
        <w:tc>
          <w:tcPr>
            <w:tcW w:w="9160" w:type="dxa"/>
            <w:gridSpan w:val="7"/>
            <w:shd w:val="clear" w:color="auto" w:fill="auto"/>
            <w:noWrap w:val="0"/>
            <w:vAlign w:val="bottom"/>
          </w:tcPr>
          <w:p>
            <w:pPr>
              <w:spacing w:line="0" w:lineRule="atLeast"/>
              <w:ind w:left="280"/>
              <w:rPr>
                <w:rFonts w:ascii="Times New Roman" w:hAnsi="Times New Roman" w:eastAsia="Times New Roman"/>
                <w:sz w:val="24"/>
              </w:rPr>
            </w:pPr>
            <w:r>
              <w:rPr>
                <w:rFonts w:ascii="Times New Roman" w:hAnsi="Times New Roman" w:eastAsia="Times New Roman"/>
                <w:sz w:val="24"/>
              </w:rPr>
              <w:t>Composition of BEA 2180 BR Respimat  solution for inhalation (Mass per dose)</w:t>
            </w:r>
          </w:p>
        </w:tc>
        <w:tc>
          <w:tcPr>
            <w:tcW w:w="1840" w:type="dxa"/>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7" w:hRule="atLeast"/>
        </w:trPr>
        <w:tc>
          <w:tcPr>
            <w:tcW w:w="20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4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40" w:type="dxa"/>
            <w:gridSpan w:val="2"/>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5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84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trPr>
        <w:tc>
          <w:tcPr>
            <w:tcW w:w="2000" w:type="dxa"/>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right w:val="single" w:color="auto" w:sz="8" w:space="0"/>
            </w:tcBorders>
            <w:shd w:val="clear" w:color="auto" w:fill="auto"/>
            <w:noWrap w:val="0"/>
            <w:vAlign w:val="bottom"/>
          </w:tcPr>
          <w:p>
            <w:pPr>
              <w:spacing w:line="312" w:lineRule="exact"/>
              <w:jc w:val="center"/>
              <w:rPr>
                <w:rFonts w:ascii="Times New Roman" w:hAnsi="Times New Roman" w:eastAsia="Times New Roman"/>
                <w:b/>
                <w:w w:val="98"/>
                <w:sz w:val="31"/>
                <w:vertAlign w:val="superscript"/>
              </w:rPr>
            </w:pPr>
            <w:r>
              <w:rPr>
                <w:rFonts w:ascii="Times New Roman" w:hAnsi="Times New Roman" w:eastAsia="Times New Roman"/>
                <w:b/>
                <w:w w:val="98"/>
                <w:sz w:val="24"/>
              </w:rPr>
              <w:t xml:space="preserve">Mass per dose </w:t>
            </w:r>
            <w:r>
              <w:rPr>
                <w:rFonts w:ascii="Times New Roman" w:hAnsi="Times New Roman" w:eastAsia="Times New Roman"/>
                <w:b/>
                <w:w w:val="98"/>
                <w:sz w:val="31"/>
                <w:vertAlign w:val="superscript"/>
              </w:rPr>
              <w:t>d</w:t>
            </w:r>
          </w:p>
        </w:tc>
        <w:tc>
          <w:tcPr>
            <w:tcW w:w="1820" w:type="dxa"/>
            <w:tcBorders>
              <w:right w:val="single" w:color="auto" w:sz="8" w:space="0"/>
            </w:tcBorders>
            <w:shd w:val="clear" w:color="auto" w:fill="auto"/>
            <w:noWrap w:val="0"/>
            <w:vAlign w:val="bottom"/>
          </w:tcPr>
          <w:p>
            <w:pPr>
              <w:spacing w:line="312" w:lineRule="exact"/>
              <w:jc w:val="center"/>
              <w:rPr>
                <w:rFonts w:ascii="Times New Roman" w:hAnsi="Times New Roman" w:eastAsia="Times New Roman"/>
                <w:b/>
                <w:w w:val="98"/>
                <w:sz w:val="31"/>
                <w:vertAlign w:val="superscript"/>
              </w:rPr>
            </w:pPr>
            <w:r>
              <w:rPr>
                <w:rFonts w:ascii="Times New Roman" w:hAnsi="Times New Roman" w:eastAsia="Times New Roman"/>
                <w:b/>
                <w:w w:val="98"/>
                <w:sz w:val="24"/>
              </w:rPr>
              <w:t xml:space="preserve">Mass per dose </w:t>
            </w:r>
            <w:r>
              <w:rPr>
                <w:rFonts w:ascii="Times New Roman" w:hAnsi="Times New Roman" w:eastAsia="Times New Roman"/>
                <w:b/>
                <w:w w:val="98"/>
                <w:sz w:val="31"/>
                <w:vertAlign w:val="superscript"/>
              </w:rPr>
              <w:t>d</w:t>
            </w:r>
          </w:p>
        </w:tc>
        <w:tc>
          <w:tcPr>
            <w:tcW w:w="1840" w:type="dxa"/>
            <w:gridSpan w:val="2"/>
            <w:tcBorders>
              <w:right w:val="single" w:color="auto" w:sz="8" w:space="0"/>
            </w:tcBorders>
            <w:shd w:val="clear" w:color="auto" w:fill="auto"/>
            <w:noWrap w:val="0"/>
            <w:vAlign w:val="bottom"/>
          </w:tcPr>
          <w:p>
            <w:pPr>
              <w:spacing w:line="312" w:lineRule="exact"/>
              <w:jc w:val="center"/>
              <w:rPr>
                <w:rFonts w:ascii="Times New Roman" w:hAnsi="Times New Roman" w:eastAsia="Times New Roman"/>
                <w:b/>
                <w:w w:val="99"/>
                <w:sz w:val="31"/>
                <w:vertAlign w:val="superscript"/>
              </w:rPr>
            </w:pPr>
            <w:r>
              <w:rPr>
                <w:rFonts w:ascii="Times New Roman" w:hAnsi="Times New Roman" w:eastAsia="Times New Roman"/>
                <w:b/>
                <w:w w:val="99"/>
                <w:sz w:val="24"/>
              </w:rPr>
              <w:t xml:space="preserve">Mass per dose </w:t>
            </w:r>
            <w:r>
              <w:rPr>
                <w:rFonts w:ascii="Times New Roman" w:hAnsi="Times New Roman" w:eastAsia="Times New Roman"/>
                <w:b/>
                <w:w w:val="99"/>
                <w:sz w:val="31"/>
                <w:vertAlign w:val="superscript"/>
              </w:rPr>
              <w:t>d</w:t>
            </w:r>
          </w:p>
        </w:tc>
        <w:tc>
          <w:tcPr>
            <w:tcW w:w="1820" w:type="dxa"/>
            <w:tcBorders>
              <w:right w:val="single" w:color="auto" w:sz="8" w:space="0"/>
            </w:tcBorders>
            <w:shd w:val="clear" w:color="auto" w:fill="auto"/>
            <w:noWrap w:val="0"/>
            <w:vAlign w:val="bottom"/>
          </w:tcPr>
          <w:p>
            <w:pPr>
              <w:spacing w:line="312" w:lineRule="exact"/>
              <w:jc w:val="center"/>
              <w:rPr>
                <w:rFonts w:ascii="Times New Roman" w:hAnsi="Times New Roman" w:eastAsia="Times New Roman"/>
                <w:b/>
                <w:w w:val="97"/>
                <w:sz w:val="31"/>
                <w:vertAlign w:val="superscript"/>
              </w:rPr>
            </w:pPr>
            <w:r>
              <w:rPr>
                <w:rFonts w:ascii="Times New Roman" w:hAnsi="Times New Roman" w:eastAsia="Times New Roman"/>
                <w:b/>
                <w:w w:val="97"/>
                <w:sz w:val="24"/>
              </w:rPr>
              <w:t xml:space="preserve">Mass per dose </w:t>
            </w:r>
            <w:r>
              <w:rPr>
                <w:rFonts w:ascii="Times New Roman" w:hAnsi="Times New Roman" w:eastAsia="Times New Roman"/>
                <w:b/>
                <w:w w:val="97"/>
                <w:sz w:val="31"/>
                <w:vertAlign w:val="superscript"/>
              </w:rPr>
              <w:t>d</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6"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580"/>
              <w:rPr>
                <w:rFonts w:ascii="Times New Roman" w:hAnsi="Times New Roman" w:eastAsia="Times New Roman"/>
                <w:b/>
                <w:sz w:val="24"/>
              </w:rPr>
            </w:pPr>
            <w:r>
              <w:rPr>
                <w:rFonts w:ascii="Times New Roman" w:hAnsi="Times New Roman" w:eastAsia="Times New Roman"/>
                <w:b/>
                <w:sz w:val="24"/>
              </w:rPr>
              <w:t>Name of</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[mg]</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[mg]</w:t>
            </w:r>
          </w:p>
        </w:tc>
        <w:tc>
          <w:tcPr>
            <w:tcW w:w="320" w:type="dxa"/>
            <w:shd w:val="clear" w:color="auto" w:fill="auto"/>
            <w:noWrap w:val="0"/>
            <w:vAlign w:val="bottom"/>
          </w:tcPr>
          <w:p>
            <w:pPr>
              <w:spacing w:line="0" w:lineRule="atLeast"/>
              <w:rPr>
                <w:rFonts w:ascii="Times New Roman" w:hAnsi="Times New Roman" w:eastAsia="Times New Roman"/>
                <w:sz w:val="24"/>
              </w:rPr>
            </w:pPr>
          </w:p>
        </w:tc>
        <w:tc>
          <w:tcPr>
            <w:tcW w:w="1520" w:type="dxa"/>
            <w:tcBorders>
              <w:right w:val="single" w:color="auto" w:sz="8" w:space="0"/>
            </w:tcBorders>
            <w:shd w:val="clear" w:color="auto" w:fill="auto"/>
            <w:noWrap w:val="0"/>
            <w:vAlign w:val="bottom"/>
          </w:tcPr>
          <w:p>
            <w:pPr>
              <w:spacing w:line="0" w:lineRule="atLeast"/>
              <w:ind w:right="223"/>
              <w:jc w:val="center"/>
              <w:rPr>
                <w:rFonts w:ascii="Times New Roman" w:hAnsi="Times New Roman" w:eastAsia="Times New Roman"/>
                <w:b/>
                <w:sz w:val="24"/>
              </w:rPr>
            </w:pPr>
            <w:r>
              <w:rPr>
                <w:rFonts w:ascii="Times New Roman" w:hAnsi="Times New Roman" w:eastAsia="Times New Roman"/>
                <w:b/>
                <w:sz w:val="24"/>
              </w:rPr>
              <w:t>[mg]</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[mg]</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vMerge w:val="restart"/>
            <w:tcBorders>
              <w:right w:val="single" w:color="auto" w:sz="8" w:space="0"/>
            </w:tcBorders>
            <w:shd w:val="clear" w:color="auto" w:fill="auto"/>
            <w:noWrap w:val="0"/>
            <w:vAlign w:val="bottom"/>
          </w:tcPr>
          <w:p>
            <w:pPr>
              <w:spacing w:line="0" w:lineRule="atLeast"/>
              <w:ind w:right="143"/>
              <w:jc w:val="center"/>
              <w:rPr>
                <w:rFonts w:ascii="Times New Roman" w:hAnsi="Times New Roman" w:eastAsia="Times New Roman"/>
                <w:b/>
                <w:w w:val="99"/>
                <w:sz w:val="24"/>
              </w:rPr>
            </w:pPr>
            <w:r>
              <w:rPr>
                <w:rFonts w:ascii="Times New Roman" w:hAnsi="Times New Roman" w:eastAsia="Times New Roman"/>
                <w:b/>
                <w:w w:val="99"/>
                <w:sz w:val="24"/>
              </w:rPr>
              <w:t>Function</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Reference 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80"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480"/>
              <w:rPr>
                <w:rFonts w:ascii="Times New Roman" w:hAnsi="Times New Roman" w:eastAsia="Times New Roman"/>
                <w:b/>
                <w:sz w:val="24"/>
              </w:rPr>
            </w:pPr>
            <w:r>
              <w:rPr>
                <w:rFonts w:ascii="Times New Roman" w:hAnsi="Times New Roman" w:eastAsia="Times New Roman"/>
                <w:b/>
                <w:sz w:val="24"/>
              </w:rPr>
              <w:t>ingredient</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dose strength</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dose strength</w:t>
            </w:r>
          </w:p>
        </w:tc>
        <w:tc>
          <w:tcPr>
            <w:tcW w:w="18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dose strength</w:t>
            </w:r>
          </w:p>
        </w:tc>
        <w:tc>
          <w:tcPr>
            <w:tcW w:w="1820" w:type="dxa"/>
            <w:vMerge w:val="restart"/>
            <w:tcBorders>
              <w:right w:val="single" w:color="auto" w:sz="8" w:space="0"/>
            </w:tcBorders>
            <w:shd w:val="clear" w:color="auto" w:fill="auto"/>
            <w:noWrap w:val="0"/>
            <w:vAlign w:val="bottom"/>
          </w:tcPr>
          <w:p>
            <w:pPr>
              <w:spacing w:line="306" w:lineRule="exact"/>
              <w:jc w:val="center"/>
              <w:rPr>
                <w:rFonts w:ascii="Times New Roman" w:hAnsi="Times New Roman" w:eastAsia="Times New Roman"/>
                <w:b/>
                <w:w w:val="97"/>
                <w:sz w:val="31"/>
                <w:vertAlign w:val="superscript"/>
              </w:rPr>
            </w:pPr>
            <w:r>
              <w:rPr>
                <w:rFonts w:ascii="Times New Roman" w:hAnsi="Times New Roman" w:eastAsia="Times New Roman"/>
                <w:b/>
                <w:w w:val="97"/>
                <w:sz w:val="24"/>
              </w:rPr>
              <w:t xml:space="preserve">placebo </w:t>
            </w:r>
            <w:r>
              <w:rPr>
                <w:rFonts w:ascii="Times New Roman" w:hAnsi="Times New Roman" w:eastAsia="Times New Roman"/>
                <w:b/>
                <w:w w:val="97"/>
                <w:sz w:val="31"/>
                <w:vertAlign w:val="superscript"/>
              </w:rPr>
              <w:t>e</w:t>
            </w:r>
          </w:p>
        </w:tc>
        <w:tc>
          <w:tcPr>
            <w:tcW w:w="260" w:type="dxa"/>
            <w:shd w:val="clear" w:color="auto" w:fill="auto"/>
            <w:noWrap w:val="0"/>
            <w:vAlign w:val="bottom"/>
          </w:tcPr>
          <w:p>
            <w:pPr>
              <w:spacing w:line="0" w:lineRule="atLeast"/>
              <w:rPr>
                <w:rFonts w:ascii="Times New Roman" w:hAnsi="Times New Roman" w:eastAsia="Times New Roman"/>
                <w:sz w:val="15"/>
              </w:rPr>
            </w:pPr>
          </w:p>
        </w:tc>
        <w:tc>
          <w:tcPr>
            <w:tcW w:w="15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8"/>
                <w:sz w:val="24"/>
              </w:rPr>
            </w:pPr>
            <w:r>
              <w:rPr>
                <w:rFonts w:ascii="Times New Roman" w:hAnsi="Times New Roman" w:eastAsia="Times New Roman"/>
                <w:b/>
                <w:w w:val="98"/>
                <w:sz w:val="24"/>
              </w:rPr>
              <w:t>standards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26"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c>
          <w:tcPr>
            <w:tcW w:w="18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c>
          <w:tcPr>
            <w:tcW w:w="182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c>
          <w:tcPr>
            <w:tcW w:w="1840" w:type="dxa"/>
            <w:gridSpan w:val="2"/>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c>
          <w:tcPr>
            <w:tcW w:w="182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c>
          <w:tcPr>
            <w:tcW w:w="260" w:type="dxa"/>
            <w:shd w:val="clear" w:color="auto" w:fill="auto"/>
            <w:noWrap w:val="0"/>
            <w:vAlign w:val="bottom"/>
          </w:tcPr>
          <w:p>
            <w:pPr>
              <w:spacing w:line="0" w:lineRule="atLeast"/>
              <w:rPr>
                <w:rFonts w:ascii="Times New Roman" w:hAnsi="Times New Roman" w:eastAsia="Times New Roman"/>
                <w:sz w:val="10"/>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c>
          <w:tcPr>
            <w:tcW w:w="18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8" w:hRule="atLeast"/>
        </w:trPr>
        <w:tc>
          <w:tcPr>
            <w:tcW w:w="2000" w:type="dxa"/>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50µg</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6"/>
                <w:sz w:val="24"/>
              </w:rPr>
            </w:pPr>
            <w:r>
              <w:rPr>
                <w:rFonts w:ascii="Times New Roman" w:hAnsi="Times New Roman" w:eastAsia="Times New Roman"/>
                <w:b/>
                <w:w w:val="96"/>
                <w:sz w:val="24"/>
              </w:rPr>
              <w:t>100µg</w:t>
            </w:r>
          </w:p>
        </w:tc>
        <w:tc>
          <w:tcPr>
            <w:tcW w:w="320" w:type="dxa"/>
            <w:shd w:val="clear" w:color="auto" w:fill="auto"/>
            <w:noWrap w:val="0"/>
            <w:vAlign w:val="bottom"/>
          </w:tcPr>
          <w:p>
            <w:pPr>
              <w:spacing w:line="0" w:lineRule="atLeast"/>
              <w:rPr>
                <w:rFonts w:ascii="Times New Roman" w:hAnsi="Times New Roman" w:eastAsia="Times New Roman"/>
                <w:sz w:val="24"/>
              </w:rPr>
            </w:pPr>
          </w:p>
        </w:tc>
        <w:tc>
          <w:tcPr>
            <w:tcW w:w="1520" w:type="dxa"/>
            <w:tcBorders>
              <w:right w:val="single" w:color="auto" w:sz="8" w:space="0"/>
            </w:tcBorders>
            <w:shd w:val="clear" w:color="auto" w:fill="auto"/>
            <w:noWrap w:val="0"/>
            <w:vAlign w:val="bottom"/>
          </w:tcPr>
          <w:p>
            <w:pPr>
              <w:spacing w:line="0" w:lineRule="atLeast"/>
              <w:ind w:right="223"/>
              <w:jc w:val="center"/>
              <w:rPr>
                <w:rFonts w:ascii="Times New Roman" w:hAnsi="Times New Roman" w:eastAsia="Times New Roman"/>
                <w:b/>
                <w:sz w:val="24"/>
              </w:rPr>
            </w:pPr>
            <w:r>
              <w:rPr>
                <w:rFonts w:ascii="Times New Roman" w:hAnsi="Times New Roman" w:eastAsia="Times New Roman"/>
                <w:b/>
                <w:sz w:val="24"/>
              </w:rPr>
              <w:t>200µg</w:t>
            </w: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1"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40" w:type="dxa"/>
            <w:gridSpan w:val="2"/>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40" w:type="dxa"/>
            <w:gridSpan w:val="2"/>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7" w:hRule="atLeast"/>
        </w:trPr>
        <w:tc>
          <w:tcPr>
            <w:tcW w:w="2000" w:type="dxa"/>
            <w:tcBorders>
              <w:left w:val="single" w:color="auto" w:sz="8" w:space="0"/>
              <w:right w:val="single" w:color="auto" w:sz="8" w:space="0"/>
            </w:tcBorders>
            <w:shd w:val="clear" w:color="auto" w:fill="auto"/>
            <w:noWrap w:val="0"/>
            <w:vAlign w:val="bottom"/>
          </w:tcPr>
          <w:p>
            <w:pPr>
              <w:spacing w:line="317" w:lineRule="exact"/>
              <w:ind w:left="120"/>
              <w:rPr>
                <w:rFonts w:ascii="Times New Roman" w:hAnsi="Times New Roman" w:eastAsia="Times New Roman"/>
                <w:sz w:val="31"/>
                <w:vertAlign w:val="superscript"/>
              </w:rPr>
            </w:pPr>
            <w:r>
              <w:rPr>
                <w:rFonts w:ascii="Times New Roman" w:hAnsi="Times New Roman" w:eastAsia="Times New Roman"/>
                <w:sz w:val="24"/>
              </w:rPr>
              <w:t xml:space="preserve">BEA 2180 </w:t>
            </w:r>
            <w:r>
              <w:rPr>
                <w:rFonts w:ascii="Times New Roman" w:hAnsi="Times New Roman" w:eastAsia="Times New Roman"/>
                <w:sz w:val="31"/>
                <w:vertAlign w:val="superscript"/>
              </w:rPr>
              <w:t>a</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0.0500</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0.1000</w:t>
            </w:r>
          </w:p>
        </w:tc>
        <w:tc>
          <w:tcPr>
            <w:tcW w:w="1840" w:type="dxa"/>
            <w:gridSpan w:val="2"/>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0.2000</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w:t>
            </w:r>
          </w:p>
        </w:tc>
        <w:tc>
          <w:tcPr>
            <w:tcW w:w="1840" w:type="dxa"/>
            <w:gridSpan w:val="2"/>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Drug substance</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In 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Corresponding</w:t>
            </w: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320" w:type="dxa"/>
            <w:shd w:val="clear" w:color="auto" w:fill="auto"/>
            <w:noWrap w:val="0"/>
            <w:vAlign w:val="bottom"/>
          </w:tcPr>
          <w:p>
            <w:pPr>
              <w:spacing w:line="0" w:lineRule="atLeast"/>
              <w:rPr>
                <w:rFonts w:ascii="Times New Roman" w:hAnsi="Times New Roman" w:eastAsia="Times New Roman"/>
                <w:sz w:val="24"/>
              </w:rPr>
            </w:pPr>
          </w:p>
        </w:tc>
        <w:tc>
          <w:tcPr>
            <w:tcW w:w="15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4"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c>
          <w:tcPr>
            <w:tcW w:w="1840" w:type="dxa"/>
            <w:tcBorders>
              <w:right w:val="single" w:color="auto" w:sz="8" w:space="0"/>
            </w:tcBorders>
            <w:shd w:val="clear" w:color="auto" w:fill="auto"/>
            <w:noWrap w:val="0"/>
            <w:vAlign w:val="bottom"/>
          </w:tcPr>
          <w:p>
            <w:pPr>
              <w:spacing w:line="264" w:lineRule="exact"/>
              <w:jc w:val="center"/>
              <w:rPr>
                <w:rFonts w:ascii="Times New Roman" w:hAnsi="Times New Roman" w:eastAsia="Times New Roman"/>
                <w:w w:val="99"/>
                <w:sz w:val="24"/>
              </w:rPr>
            </w:pPr>
            <w:r>
              <w:rPr>
                <w:rFonts w:ascii="Times New Roman" w:hAnsi="Times New Roman" w:eastAsia="Times New Roman"/>
                <w:w w:val="99"/>
                <w:sz w:val="24"/>
              </w:rPr>
              <w:t>0.0606</w:t>
            </w:r>
          </w:p>
        </w:tc>
        <w:tc>
          <w:tcPr>
            <w:tcW w:w="1820" w:type="dxa"/>
            <w:tcBorders>
              <w:right w:val="single" w:color="auto" w:sz="8" w:space="0"/>
            </w:tcBorders>
            <w:shd w:val="clear" w:color="auto" w:fill="auto"/>
            <w:noWrap w:val="0"/>
            <w:vAlign w:val="bottom"/>
          </w:tcPr>
          <w:p>
            <w:pPr>
              <w:spacing w:line="264" w:lineRule="exact"/>
              <w:jc w:val="center"/>
              <w:rPr>
                <w:rFonts w:ascii="Times New Roman" w:hAnsi="Times New Roman" w:eastAsia="Times New Roman"/>
                <w:w w:val="99"/>
                <w:sz w:val="24"/>
              </w:rPr>
            </w:pPr>
            <w:r>
              <w:rPr>
                <w:rFonts w:ascii="Times New Roman" w:hAnsi="Times New Roman" w:eastAsia="Times New Roman"/>
                <w:w w:val="99"/>
                <w:sz w:val="24"/>
              </w:rPr>
              <w:t>0.1211</w:t>
            </w:r>
          </w:p>
        </w:tc>
        <w:tc>
          <w:tcPr>
            <w:tcW w:w="1840" w:type="dxa"/>
            <w:gridSpan w:val="2"/>
            <w:tcBorders>
              <w:right w:val="single" w:color="auto" w:sz="8" w:space="0"/>
            </w:tcBorders>
            <w:shd w:val="clear" w:color="auto" w:fill="auto"/>
            <w:noWrap w:val="0"/>
            <w:vAlign w:val="bottom"/>
          </w:tcPr>
          <w:p>
            <w:pPr>
              <w:spacing w:line="264" w:lineRule="exact"/>
              <w:jc w:val="center"/>
              <w:rPr>
                <w:rFonts w:ascii="Times New Roman" w:hAnsi="Times New Roman" w:eastAsia="Times New Roman"/>
                <w:w w:val="99"/>
                <w:sz w:val="24"/>
              </w:rPr>
            </w:pPr>
            <w:r>
              <w:rPr>
                <w:rFonts w:ascii="Times New Roman" w:hAnsi="Times New Roman" w:eastAsia="Times New Roman"/>
                <w:w w:val="99"/>
                <w:sz w:val="24"/>
              </w:rPr>
              <w:t>0.2422</w:t>
            </w:r>
          </w:p>
        </w:tc>
        <w:tc>
          <w:tcPr>
            <w:tcW w:w="1820" w:type="dxa"/>
            <w:tcBorders>
              <w:right w:val="single" w:color="auto" w:sz="8" w:space="0"/>
            </w:tcBorders>
            <w:shd w:val="clear" w:color="auto" w:fill="auto"/>
            <w:noWrap w:val="0"/>
            <w:vAlign w:val="bottom"/>
          </w:tcPr>
          <w:p>
            <w:pPr>
              <w:spacing w:line="264" w:lineRule="exact"/>
              <w:jc w:val="center"/>
              <w:rPr>
                <w:rFonts w:ascii="Times New Roman" w:hAnsi="Times New Roman" w:eastAsia="Times New Roman"/>
                <w:w w:val="99"/>
                <w:sz w:val="24"/>
              </w:rPr>
            </w:pPr>
            <w:r>
              <w:rPr>
                <w:rFonts w:ascii="Times New Roman" w:hAnsi="Times New Roman" w:eastAsia="Times New Roman"/>
                <w:w w:val="99"/>
                <w:sz w:val="24"/>
              </w:rPr>
              <w:t>-</w:t>
            </w:r>
          </w:p>
        </w:tc>
        <w:tc>
          <w:tcPr>
            <w:tcW w:w="260" w:type="dxa"/>
            <w:shd w:val="clear" w:color="auto" w:fill="auto"/>
            <w:noWrap w:val="0"/>
            <w:vAlign w:val="bottom"/>
          </w:tcPr>
          <w:p>
            <w:pPr>
              <w:spacing w:line="0" w:lineRule="atLeast"/>
              <w:rPr>
                <w:rFonts w:ascii="Times New Roman" w:hAnsi="Times New Roman" w:eastAsia="Times New Roman"/>
                <w:sz w:val="22"/>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2000" w:type="dxa"/>
            <w:tcBorders>
              <w:left w:val="single" w:color="auto" w:sz="8" w:space="0"/>
              <w:right w:val="single" w:color="auto" w:sz="8" w:space="0"/>
            </w:tcBorders>
            <w:shd w:val="clear" w:color="auto" w:fill="auto"/>
            <w:noWrap w:val="0"/>
            <w:vAlign w:val="bottom"/>
          </w:tcPr>
          <w:p>
            <w:pPr>
              <w:spacing w:line="221" w:lineRule="exact"/>
              <w:ind w:left="120"/>
              <w:rPr>
                <w:rFonts w:ascii="Times New Roman" w:hAnsi="Times New Roman" w:eastAsia="Times New Roman"/>
                <w:sz w:val="24"/>
              </w:rPr>
            </w:pPr>
            <w:r>
              <w:rPr>
                <w:rFonts w:ascii="Times New Roman" w:hAnsi="Times New Roman" w:eastAsia="Times New Roman"/>
                <w:sz w:val="24"/>
              </w:rPr>
              <w:t>amount of</w:t>
            </w: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320" w:type="dxa"/>
            <w:shd w:val="clear" w:color="auto" w:fill="auto"/>
            <w:noWrap w:val="0"/>
            <w:vAlign w:val="bottom"/>
          </w:tcPr>
          <w:p>
            <w:pPr>
              <w:spacing w:line="0" w:lineRule="atLeast"/>
              <w:rPr>
                <w:rFonts w:ascii="Times New Roman" w:hAnsi="Times New Roman" w:eastAsia="Times New Roman"/>
                <w:sz w:val="19"/>
              </w:rPr>
            </w:pPr>
          </w:p>
        </w:tc>
        <w:tc>
          <w:tcPr>
            <w:tcW w:w="15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260" w:type="dxa"/>
            <w:shd w:val="clear" w:color="auto" w:fill="auto"/>
            <w:noWrap w:val="0"/>
            <w:vAlign w:val="bottom"/>
          </w:tcPr>
          <w:p>
            <w:pPr>
              <w:spacing w:line="0" w:lineRule="atLeast"/>
              <w:rPr>
                <w:rFonts w:ascii="Times New Roman" w:hAnsi="Times New Roman" w:eastAsia="Times New Roman"/>
                <w:sz w:val="19"/>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6"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31"/>
                <w:vertAlign w:val="superscript"/>
              </w:rPr>
            </w:pPr>
            <w:r>
              <w:rPr>
                <w:rFonts w:ascii="Times New Roman" w:hAnsi="Times New Roman" w:eastAsia="Times New Roman"/>
                <w:sz w:val="24"/>
              </w:rPr>
              <w:t xml:space="preserve">BEA 2180 BR </w:t>
            </w:r>
            <w:r>
              <w:rPr>
                <w:rFonts w:ascii="Times New Roman" w:hAnsi="Times New Roman" w:eastAsia="Times New Roman"/>
                <w:sz w:val="31"/>
                <w:vertAlign w:val="superscript"/>
              </w:rPr>
              <w:t>a</w:t>
            </w: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3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2"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Benzalkonium</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18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vMerge w:val="restart"/>
            <w:tcBorders>
              <w:right w:val="single" w:color="auto" w:sz="8" w:space="0"/>
            </w:tcBorders>
            <w:shd w:val="clear" w:color="auto" w:fill="auto"/>
            <w:noWrap w:val="0"/>
            <w:vAlign w:val="bottom"/>
          </w:tcPr>
          <w:p>
            <w:pPr>
              <w:spacing w:line="0" w:lineRule="atLeast"/>
              <w:ind w:right="163"/>
              <w:jc w:val="center"/>
              <w:rPr>
                <w:rFonts w:ascii="Times New Roman" w:hAnsi="Times New Roman" w:eastAsia="Times New Roman"/>
                <w:w w:val="99"/>
                <w:sz w:val="24"/>
              </w:rPr>
            </w:pPr>
            <w:r>
              <w:rPr>
                <w:rFonts w:ascii="Times New Roman" w:hAnsi="Times New Roman" w:eastAsia="Times New Roman"/>
                <w:w w:val="99"/>
                <w:sz w:val="24"/>
              </w:rPr>
              <w:t>Preservative</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5"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31"/>
                <w:vertAlign w:val="superscript"/>
              </w:rPr>
            </w:pPr>
            <w:r>
              <w:rPr>
                <w:rFonts w:ascii="Times New Roman" w:hAnsi="Times New Roman" w:eastAsia="Times New Roman"/>
                <w:sz w:val="24"/>
              </w:rPr>
              <w:t xml:space="preserve">chloride </w:t>
            </w:r>
            <w:r>
              <w:rPr>
                <w:rFonts w:ascii="Times New Roman" w:hAnsi="Times New Roman" w:eastAsia="Times New Roman"/>
                <w:sz w:val="31"/>
                <w:vertAlign w:val="superscript"/>
              </w:rPr>
              <w:t>b, c</w:t>
            </w:r>
          </w:p>
        </w:tc>
        <w:tc>
          <w:tcPr>
            <w:tcW w:w="184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gridSpan w:val="2"/>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Edetate disodium</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1840" w:type="dxa"/>
            <w:gridSpan w:val="2"/>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0.0023</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tcBorders>
              <w:right w:val="single" w:color="auto" w:sz="8" w:space="0"/>
            </w:tcBorders>
            <w:shd w:val="clear" w:color="auto" w:fill="auto"/>
            <w:noWrap w:val="0"/>
            <w:vAlign w:val="bottom"/>
          </w:tcPr>
          <w:p>
            <w:pPr>
              <w:spacing w:line="0" w:lineRule="atLeast"/>
              <w:ind w:right="143"/>
              <w:jc w:val="center"/>
              <w:rPr>
                <w:rFonts w:ascii="Times New Roman" w:hAnsi="Times New Roman" w:eastAsia="Times New Roman"/>
                <w:w w:val="99"/>
                <w:sz w:val="24"/>
              </w:rPr>
            </w:pPr>
            <w:r>
              <w:rPr>
                <w:rFonts w:ascii="Times New Roman" w:hAnsi="Times New Roman" w:eastAsia="Times New Roman"/>
                <w:w w:val="99"/>
                <w:sz w:val="24"/>
              </w:rPr>
              <w:t>Stabilizer</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3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5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5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Citric acid,</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0.0007</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0.0007</w:t>
            </w:r>
          </w:p>
        </w:tc>
        <w:tc>
          <w:tcPr>
            <w:tcW w:w="18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0.0007</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0.0007</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vMerge w:val="restart"/>
            <w:tcBorders>
              <w:right w:val="single" w:color="auto" w:sz="8" w:space="0"/>
            </w:tcBorders>
            <w:shd w:val="clear" w:color="auto" w:fill="auto"/>
            <w:noWrap w:val="0"/>
            <w:vAlign w:val="bottom"/>
          </w:tcPr>
          <w:p>
            <w:pPr>
              <w:spacing w:line="0" w:lineRule="atLeast"/>
              <w:ind w:right="163"/>
              <w:jc w:val="center"/>
              <w:rPr>
                <w:rFonts w:ascii="Times New Roman" w:hAnsi="Times New Roman" w:eastAsia="Times New Roman"/>
                <w:w w:val="99"/>
                <w:sz w:val="24"/>
              </w:rPr>
            </w:pPr>
            <w:r>
              <w:rPr>
                <w:rFonts w:ascii="Times New Roman" w:hAnsi="Times New Roman" w:eastAsia="Times New Roman"/>
                <w:w w:val="99"/>
                <w:sz w:val="24"/>
              </w:rPr>
              <w:t>Acidifier</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3"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anhydrous</w:t>
            </w:r>
          </w:p>
        </w:tc>
        <w:tc>
          <w:tcPr>
            <w:tcW w:w="18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82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840" w:type="dxa"/>
            <w:gridSpan w:val="2"/>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82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260" w:type="dxa"/>
            <w:shd w:val="clear" w:color="auto" w:fill="auto"/>
            <w:noWrap w:val="0"/>
            <w:vAlign w:val="bottom"/>
          </w:tcPr>
          <w:p>
            <w:pPr>
              <w:spacing w:line="0" w:lineRule="atLeast"/>
              <w:rPr>
                <w:rFonts w:ascii="Times New Roman" w:hAnsi="Times New Roman" w:eastAsia="Times New Roman"/>
                <w:sz w:val="15"/>
              </w:rPr>
            </w:pPr>
          </w:p>
        </w:tc>
        <w:tc>
          <w:tcPr>
            <w:tcW w:w="15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8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9"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320" w:type="dxa"/>
            <w:shd w:val="clear" w:color="auto" w:fill="auto"/>
            <w:noWrap w:val="0"/>
            <w:vAlign w:val="bottom"/>
          </w:tcPr>
          <w:p>
            <w:pPr>
              <w:spacing w:line="0" w:lineRule="atLeast"/>
              <w:rPr>
                <w:rFonts w:ascii="Times New Roman" w:hAnsi="Times New Roman" w:eastAsia="Times New Roman"/>
                <w:sz w:val="12"/>
              </w:rPr>
            </w:pPr>
          </w:p>
        </w:tc>
        <w:tc>
          <w:tcPr>
            <w:tcW w:w="15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82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60" w:type="dxa"/>
            <w:shd w:val="clear" w:color="auto" w:fill="auto"/>
            <w:noWrap w:val="0"/>
            <w:vAlign w:val="bottom"/>
          </w:tcPr>
          <w:p>
            <w:pPr>
              <w:spacing w:line="0" w:lineRule="atLeast"/>
              <w:rPr>
                <w:rFonts w:ascii="Times New Roman" w:hAnsi="Times New Roman" w:eastAsia="Times New Roman"/>
                <w:sz w:val="12"/>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3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5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5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2"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Water for</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ad 22.4</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ad 22.4</w:t>
            </w:r>
          </w:p>
        </w:tc>
        <w:tc>
          <w:tcPr>
            <w:tcW w:w="320" w:type="dxa"/>
            <w:shd w:val="clear" w:color="auto" w:fill="auto"/>
            <w:noWrap w:val="0"/>
            <w:vAlign w:val="bottom"/>
          </w:tcPr>
          <w:p>
            <w:pPr>
              <w:spacing w:line="0" w:lineRule="atLeast"/>
              <w:rPr>
                <w:rFonts w:ascii="Times New Roman" w:hAnsi="Times New Roman" w:eastAsia="Times New Roman"/>
                <w:sz w:val="24"/>
              </w:rPr>
            </w:pPr>
          </w:p>
        </w:tc>
        <w:tc>
          <w:tcPr>
            <w:tcW w:w="1520" w:type="dxa"/>
            <w:vMerge w:val="restart"/>
            <w:tcBorders>
              <w:right w:val="single" w:color="auto" w:sz="8" w:space="0"/>
            </w:tcBorders>
            <w:shd w:val="clear" w:color="auto" w:fill="auto"/>
            <w:noWrap w:val="0"/>
            <w:vAlign w:val="bottom"/>
          </w:tcPr>
          <w:p>
            <w:pPr>
              <w:spacing w:line="0" w:lineRule="atLeast"/>
              <w:ind w:right="223"/>
              <w:jc w:val="center"/>
              <w:rPr>
                <w:rFonts w:ascii="Times New Roman" w:hAnsi="Times New Roman" w:eastAsia="Times New Roman"/>
                <w:w w:val="99"/>
                <w:sz w:val="24"/>
              </w:rPr>
            </w:pPr>
            <w:r>
              <w:rPr>
                <w:rFonts w:ascii="Times New Roman" w:hAnsi="Times New Roman" w:eastAsia="Times New Roman"/>
                <w:w w:val="99"/>
                <w:sz w:val="24"/>
              </w:rPr>
              <w:t>ad 23.7</w:t>
            </w:r>
          </w:p>
        </w:tc>
        <w:tc>
          <w:tcPr>
            <w:tcW w:w="182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ad 22.9</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vMerge w:val="restart"/>
            <w:tcBorders>
              <w:right w:val="single" w:color="auto" w:sz="8" w:space="0"/>
            </w:tcBorders>
            <w:shd w:val="clear" w:color="auto" w:fill="auto"/>
            <w:noWrap w:val="0"/>
            <w:vAlign w:val="bottom"/>
          </w:tcPr>
          <w:p>
            <w:pPr>
              <w:spacing w:line="0" w:lineRule="atLeast"/>
              <w:ind w:right="163"/>
              <w:jc w:val="center"/>
              <w:rPr>
                <w:rFonts w:ascii="Times New Roman" w:hAnsi="Times New Roman" w:eastAsia="Times New Roman"/>
                <w:sz w:val="24"/>
              </w:rPr>
            </w:pPr>
            <w:r>
              <w:rPr>
                <w:rFonts w:ascii="Times New Roman" w:hAnsi="Times New Roman" w:eastAsia="Times New Roman"/>
                <w:sz w:val="24"/>
              </w:rPr>
              <w:t>Solvent</w:t>
            </w:r>
          </w:p>
        </w:tc>
        <w:tc>
          <w:tcPr>
            <w:tcW w:w="18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6"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31"/>
                <w:vertAlign w:val="superscript"/>
              </w:rPr>
            </w:pPr>
            <w:r>
              <w:rPr>
                <w:rFonts w:ascii="Times New Roman" w:hAnsi="Times New Roman" w:eastAsia="Times New Roman"/>
                <w:sz w:val="24"/>
              </w:rPr>
              <w:t xml:space="preserve">injection </w:t>
            </w:r>
            <w:r>
              <w:rPr>
                <w:rFonts w:ascii="Times New Roman" w:hAnsi="Times New Roman" w:eastAsia="Times New Roman"/>
                <w:sz w:val="31"/>
                <w:vertAlign w:val="superscript"/>
              </w:rPr>
              <w:t>f</w:t>
            </w:r>
          </w:p>
        </w:tc>
        <w:tc>
          <w:tcPr>
            <w:tcW w:w="184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3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2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2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5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Nitrogen</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6"/>
                <w:sz w:val="24"/>
              </w:rPr>
            </w:pPr>
            <w:r>
              <w:rPr>
                <w:rFonts w:ascii="Times New Roman" w:hAnsi="Times New Roman" w:eastAsia="Times New Roman"/>
                <w:w w:val="96"/>
                <w:sz w:val="24"/>
              </w:rPr>
              <w:t>q. s.</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q. s.</w:t>
            </w:r>
          </w:p>
        </w:tc>
        <w:tc>
          <w:tcPr>
            <w:tcW w:w="320" w:type="dxa"/>
            <w:shd w:val="clear" w:color="auto" w:fill="auto"/>
            <w:noWrap w:val="0"/>
            <w:vAlign w:val="bottom"/>
          </w:tcPr>
          <w:p>
            <w:pPr>
              <w:spacing w:line="0" w:lineRule="atLeast"/>
              <w:rPr>
                <w:rFonts w:ascii="Times New Roman" w:hAnsi="Times New Roman" w:eastAsia="Times New Roman"/>
                <w:sz w:val="24"/>
              </w:rPr>
            </w:pPr>
          </w:p>
        </w:tc>
        <w:tc>
          <w:tcPr>
            <w:tcW w:w="1520" w:type="dxa"/>
            <w:tcBorders>
              <w:right w:val="single" w:color="auto" w:sz="8" w:space="0"/>
            </w:tcBorders>
            <w:shd w:val="clear" w:color="auto" w:fill="auto"/>
            <w:noWrap w:val="0"/>
            <w:vAlign w:val="bottom"/>
          </w:tcPr>
          <w:p>
            <w:pPr>
              <w:spacing w:line="0" w:lineRule="atLeast"/>
              <w:ind w:right="223"/>
              <w:jc w:val="center"/>
              <w:rPr>
                <w:rFonts w:ascii="Times New Roman" w:hAnsi="Times New Roman" w:eastAsia="Times New Roman"/>
                <w:w w:val="96"/>
                <w:sz w:val="24"/>
              </w:rPr>
            </w:pPr>
            <w:r>
              <w:rPr>
                <w:rFonts w:ascii="Times New Roman" w:hAnsi="Times New Roman" w:eastAsia="Times New Roman"/>
                <w:w w:val="96"/>
                <w:sz w:val="24"/>
              </w:rPr>
              <w:t>q. s.</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q. s.</w:t>
            </w:r>
          </w:p>
        </w:tc>
        <w:tc>
          <w:tcPr>
            <w:tcW w:w="1840" w:type="dxa"/>
            <w:gridSpan w:val="2"/>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Gas for filtration</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gridSpan w:val="2"/>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5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Total weight</w:t>
            </w:r>
          </w:p>
        </w:tc>
        <w:tc>
          <w:tcPr>
            <w:tcW w:w="18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22.4</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22.4</w:t>
            </w:r>
          </w:p>
        </w:tc>
        <w:tc>
          <w:tcPr>
            <w:tcW w:w="1840" w:type="dxa"/>
            <w:gridSpan w:val="2"/>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23.7</w:t>
            </w:r>
          </w:p>
        </w:tc>
        <w:tc>
          <w:tcPr>
            <w:tcW w:w="182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22.9</w:t>
            </w:r>
          </w:p>
        </w:tc>
        <w:tc>
          <w:tcPr>
            <w:tcW w:w="260" w:type="dxa"/>
            <w:shd w:val="clear" w:color="auto" w:fill="auto"/>
            <w:noWrap w:val="0"/>
            <w:vAlign w:val="bottom"/>
          </w:tcPr>
          <w:p>
            <w:pPr>
              <w:spacing w:line="0" w:lineRule="atLeast"/>
              <w:rPr>
                <w:rFonts w:ascii="Times New Roman" w:hAnsi="Times New Roman" w:eastAsia="Times New Roman"/>
                <w:sz w:val="24"/>
              </w:rPr>
            </w:pPr>
          </w:p>
        </w:tc>
        <w:tc>
          <w:tcPr>
            <w:tcW w:w="15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8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3"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32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5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2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26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5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8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r>
    </w:tbl>
    <w:p>
      <w:pPr>
        <w:numPr>
          <w:ilvl w:val="0"/>
          <w:numId w:val="3"/>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1 g of BEA 2180 corresponds to 1.211 g of BEA 2180 BR</w:t>
      </w:r>
    </w:p>
    <w:p>
      <w:pPr>
        <w:spacing w:line="2" w:lineRule="exact"/>
        <w:rPr>
          <w:rFonts w:ascii="Times New Roman" w:hAnsi="Times New Roman" w:eastAsia="Times New Roman"/>
          <w:sz w:val="18"/>
        </w:rPr>
      </w:pPr>
    </w:p>
    <w:p>
      <w:pPr>
        <w:numPr>
          <w:ilvl w:val="0"/>
          <w:numId w:val="3"/>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The declared amount of benzalkonium chloride refers to the anhydrous substance</w:t>
      </w:r>
    </w:p>
    <w:p>
      <w:pPr>
        <w:numPr>
          <w:ilvl w:val="0"/>
          <w:numId w:val="3"/>
        </w:numPr>
        <w:tabs>
          <w:tab w:val="left" w:pos="580"/>
        </w:tabs>
        <w:spacing w:line="0" w:lineRule="atLeast"/>
        <w:ind w:left="580" w:right="1100" w:hanging="561"/>
        <w:rPr>
          <w:rFonts w:ascii="Times New Roman" w:hAnsi="Times New Roman" w:eastAsia="Times New Roman"/>
          <w:sz w:val="18"/>
        </w:rPr>
      </w:pPr>
      <w:r>
        <w:rPr>
          <w:rFonts w:ascii="Times New Roman" w:hAnsi="Times New Roman" w:eastAsia="Times New Roman"/>
          <w:sz w:val="18"/>
        </w:rPr>
        <w:t>Benzalkonium chloride may be used as a 50% aqueous solution or solid substance; both comply with the respective monographs of the Pharm. Eur. "Benzalkonium chloride solution" and "Benzalkonium chloride", respectively.</w:t>
      </w:r>
    </w:p>
    <w:p>
      <w:pPr>
        <w:numPr>
          <w:ilvl w:val="0"/>
          <w:numId w:val="3"/>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One dose will be administered by 2 actuations of the inhalation device</w:t>
      </w:r>
    </w:p>
    <w:p>
      <w:pPr>
        <w:numPr>
          <w:ilvl w:val="0"/>
          <w:numId w:val="3"/>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The placebo formulation used for clinical trials is identical to the active product formulation, except that it contains no active drug.</w:t>
      </w:r>
    </w:p>
    <w:p>
      <w:pPr>
        <w:numPr>
          <w:ilvl w:val="0"/>
          <w:numId w:val="3"/>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Alternatively, Purified Water may be used.</w:t>
      </w:r>
    </w:p>
    <w:p>
      <w:pPr>
        <w:tabs>
          <w:tab w:val="left" w:pos="580"/>
        </w:tabs>
        <w:spacing w:line="0" w:lineRule="atLeast"/>
        <w:ind w:left="580" w:hanging="561"/>
        <w:rPr>
          <w:rFonts w:ascii="Times New Roman" w:hAnsi="Times New Roman" w:eastAsia="Times New Roman"/>
          <w:sz w:val="18"/>
        </w:rPr>
        <w:sectPr>
          <w:pgSz w:w="16840" w:h="11900" w:orient="landscape"/>
          <w:pgMar w:top="586" w:right="1440" w:bottom="1440" w:left="466" w:header="0" w:footer="0" w:gutter="0"/>
          <w:cols w:equalWidth="0" w:num="2">
            <w:col w:w="734" w:space="720"/>
            <w:col w:w="13480"/>
          </w:cols>
          <w:docGrid w:linePitch="360" w:charSpace="0"/>
        </w:sectPr>
      </w:pPr>
    </w:p>
    <w:p>
      <w:pPr>
        <w:spacing w:line="200" w:lineRule="exact"/>
        <w:rPr>
          <w:rFonts w:ascii="Times New Roman" w:hAnsi="Times New Roman" w:eastAsia="Times New Roman"/>
        </w:rPr>
      </w:pPr>
      <w:bookmarkStart w:id="3" w:name="page4"/>
      <w:bookmarkEnd w:id="3"/>
      <w:r>
        <w:rPr>
          <w:rFonts w:ascii="Times New Roman" w:hAnsi="Times New Roman" w:eastAsia="Times New Roman"/>
          <w:sz w:val="18"/>
        </w:rPr>
        <mc:AlternateContent>
          <mc:Choice Requires="wps">
            <w:drawing>
              <wp:anchor distT="0" distB="0" distL="114300" distR="114300" simplePos="0" relativeHeight="251677696" behindDoc="1" locked="0" layoutInCell="1" allowOverlap="1">
                <wp:simplePos x="0" y="0"/>
                <wp:positionH relativeFrom="page">
                  <wp:posOffset>649605</wp:posOffset>
                </wp:positionH>
                <wp:positionV relativeFrom="page">
                  <wp:posOffset>1011555</wp:posOffset>
                </wp:positionV>
                <wp:extent cx="0" cy="5824855"/>
                <wp:effectExtent l="4445" t="0" r="5080" b="4445"/>
                <wp:wrapNone/>
                <wp:docPr id="20" name="直线 21"/>
                <wp:cNvGraphicFramePr/>
                <a:graphic xmlns:a="http://schemas.openxmlformats.org/drawingml/2006/main">
                  <a:graphicData uri="http://schemas.microsoft.com/office/word/2010/wordprocessingShape">
                    <wps:wsp>
                      <wps:cNvSpPr/>
                      <wps:spPr>
                        <a:xfrm>
                          <a:off x="0" y="0"/>
                          <a:ext cx="0" cy="5824855"/>
                        </a:xfrm>
                        <a:prstGeom prst="line">
                          <a:avLst/>
                        </a:prstGeom>
                        <a:ln w="6095"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51.15pt;margin-top:79.65pt;height:458.65pt;width:0pt;mso-position-horizontal-relative:page;mso-position-vertical-relative:page;z-index:-251638784;mso-width-relative:page;mso-height-relative:page;" filled="f" stroked="t" coordsize="21600,21600" o:gfxdata="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yymP31AAAAAwBAAAPAAAAAAAAAAEAIAAAACIAAABkcnMvZG93&#10;bnJldi54bWxQSwECFAAUAAAACACHTuJAasT/w8sBAACPAwAADgAAAAAAAAABACAAAAAjAQAAZHJz&#10;L2Uyb0RvYy54bWxQSwUGAAAAAAYABgBZAQAAYAUAAAAA&#10;">
                <v:fill on="f" focussize="0,0"/>
                <v:stroke weight="0.47992125984252pt" color="#000000" joinstyle="round"/>
                <v:imagedata o:title=""/>
                <o:lock v:ext="edit" aspectratio="f"/>
              </v:line>
            </w:pict>
          </mc:Fallback>
        </mc:AlternateConten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3" w:lineRule="exact"/>
        <w:rPr>
          <w:rFonts w:ascii="Times New Roman" w:hAnsi="Times New Roman" w:eastAsia="Times New Roman"/>
        </w:rPr>
      </w:pPr>
    </w:p>
    <w:tbl>
      <w:tblPr>
        <w:tblStyle w:val="3"/>
        <w:tblW w:w="207"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0" w:hRule="atLeast"/>
        </w:trPr>
        <w:tc>
          <w:tcPr>
            <w:tcW w:w="207" w:type="dxa"/>
            <w:shd w:val="clear" w:color="auto" w:fill="auto"/>
            <w:noWrap w:val="0"/>
            <w:vAlign w:val="bottom"/>
          </w:tcPr>
          <w:p>
            <w:pPr>
              <w:spacing w:line="0" w:lineRule="atLeast"/>
              <w:rPr>
                <w:rFonts w:ascii="Times New Roman" w:hAnsi="Times New Roman" w:eastAsia="Times New Roman"/>
                <w:b/>
                <w:sz w:val="18"/>
              </w:rPr>
            </w:pPr>
            <w:r>
              <w:rPr>
                <w:rFonts w:ascii="Times New Roman" w:hAnsi="Times New Roman" w:eastAsia="Times New Roman"/>
                <w:b/>
                <w:sz w:val="18"/>
              </w:rPr>
              <w:t>BEA</w:t>
            </w:r>
          </w:p>
        </w:tc>
      </w:tr>
    </w:tbl>
    <w:p>
      <w:pPr>
        <w:spacing w:line="40" w:lineRule="exact"/>
        <w:rPr>
          <w:rFonts w:ascii="Times New Roman" w:hAnsi="Times New Roman" w:eastAsia="Times New Roman"/>
        </w:rPr>
      </w:pPr>
    </w:p>
    <w:tbl>
      <w:tblPr>
        <w:tblStyle w:val="3"/>
        <w:tblW w:w="43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4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20" w:hRule="atLeast"/>
        </w:trPr>
        <w:tc>
          <w:tcPr>
            <w:tcW w:w="437" w:type="dxa"/>
            <w:shd w:val="clear" w:color="auto" w:fill="auto"/>
            <w:noWrap w:val="0"/>
            <w:vAlign w:val="bottom"/>
          </w:tcPr>
          <w:p>
            <w:pPr>
              <w:spacing w:line="285" w:lineRule="auto"/>
              <w:rPr>
                <w:rFonts w:ascii="Times New Roman" w:hAnsi="Times New Roman" w:eastAsia="Times New Roman"/>
                <w:b/>
                <w:sz w:val="16"/>
              </w:rPr>
            </w:pPr>
            <w:r>
              <w:rPr>
                <w:rFonts w:ascii="Times New Roman" w:hAnsi="Times New Roman" w:eastAsia="Times New Roman"/>
                <w:b/>
                <w:sz w:val="16"/>
              </w:rPr>
              <w:t>Investigational Medicinal Product Documentation 2180 BR – Version 01 (trial 1205.14)</w:t>
            </w:r>
          </w:p>
        </w:tc>
      </w:tr>
    </w:tbl>
    <w:p>
      <w:pPr>
        <w:spacing w:line="1" w:lineRule="exact"/>
        <w:rPr>
          <w:rFonts w:ascii="Times New Roman" w:hAnsi="Times New Roman" w:eastAsia="Times New Roman"/>
          <w:sz w:val="1"/>
        </w:rPr>
      </w:pPr>
      <w:r>
        <w:rPr>
          <w:rFonts w:ascii="Times New Roman" w:hAnsi="Times New Roman" w:eastAsia="Times New Roman"/>
          <w:b/>
          <w:sz w:val="16"/>
        </w:rPr>
        <w:br w:type="column"/>
      </w:r>
    </w:p>
    <w:tbl>
      <w:tblPr>
        <w:tblStyle w:val="3"/>
        <w:tblW w:w="13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00"/>
        <w:gridCol w:w="2000"/>
        <w:gridCol w:w="1980"/>
        <w:gridCol w:w="280"/>
        <w:gridCol w:w="1680"/>
        <w:gridCol w:w="1100"/>
        <w:gridCol w:w="540"/>
        <w:gridCol w:w="1980"/>
        <w:gridCol w:w="14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00" w:hRule="atLeast"/>
        </w:trPr>
        <w:tc>
          <w:tcPr>
            <w:tcW w:w="5980" w:type="dxa"/>
            <w:gridSpan w:val="3"/>
            <w:vMerge w:val="restart"/>
            <w:tcBorders>
              <w:top w:val="single" w:color="auto" w:sz="8" w:space="0"/>
              <w:right w:val="single" w:color="auto" w:sz="8" w:space="0"/>
            </w:tcBorders>
            <w:shd w:val="clear" w:color="auto" w:fill="auto"/>
            <w:noWrap w:val="0"/>
            <w:vAlign w:val="bottom"/>
          </w:tcPr>
          <w:p>
            <w:pPr>
              <w:spacing w:line="0" w:lineRule="atLeast"/>
              <w:ind w:left="100"/>
              <w:rPr>
                <w:rFonts w:ascii="Times New Roman" w:hAnsi="Times New Roman" w:eastAsia="Times New Roman"/>
                <w:b/>
                <w:sz w:val="24"/>
              </w:rPr>
            </w:pPr>
            <w:r>
              <w:rPr>
                <w:rFonts w:ascii="Times New Roman" w:hAnsi="Times New Roman" w:eastAsia="Times New Roman"/>
                <w:b/>
                <w:sz w:val="24"/>
              </w:rPr>
              <w:t>Description and Composition of the Drug Product</w:t>
            </w:r>
          </w:p>
        </w:tc>
        <w:tc>
          <w:tcPr>
            <w:tcW w:w="1960" w:type="dxa"/>
            <w:gridSpan w:val="2"/>
            <w:tcBorders>
              <w:top w:val="single" w:color="auto" w:sz="8" w:space="0"/>
            </w:tcBorders>
            <w:shd w:val="clear" w:color="auto" w:fill="auto"/>
            <w:noWrap w:val="0"/>
            <w:vAlign w:val="bottom"/>
          </w:tcPr>
          <w:p>
            <w:pPr>
              <w:spacing w:line="0" w:lineRule="atLeast"/>
              <w:ind w:left="100"/>
              <w:rPr>
                <w:rFonts w:ascii="Times New Roman" w:hAnsi="Times New Roman" w:eastAsia="Times New Roman"/>
              </w:rPr>
            </w:pPr>
            <w:r>
              <w:rPr>
                <w:rFonts w:ascii="Times New Roman" w:hAnsi="Times New Roman" w:eastAsia="Times New Roman"/>
              </w:rPr>
              <w:t>Internal Number</w:t>
            </w:r>
          </w:p>
        </w:tc>
        <w:tc>
          <w:tcPr>
            <w:tcW w:w="1100" w:type="dxa"/>
            <w:tcBorders>
              <w:top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540" w:type="dxa"/>
            <w:tcBorders>
              <w:top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top w:val="single" w:color="auto" w:sz="8" w:space="0"/>
            </w:tcBorders>
            <w:shd w:val="clear" w:color="auto" w:fill="auto"/>
            <w:noWrap w:val="0"/>
            <w:vAlign w:val="bottom"/>
          </w:tcPr>
          <w:p>
            <w:pPr>
              <w:spacing w:line="0" w:lineRule="atLeast"/>
              <w:ind w:left="100"/>
              <w:rPr>
                <w:rFonts w:ascii="Times New Roman" w:hAnsi="Times New Roman" w:eastAsia="Times New Roman"/>
              </w:rPr>
            </w:pPr>
            <w:r>
              <w:rPr>
                <w:rFonts w:ascii="Times New Roman" w:hAnsi="Times New Roman" w:eastAsia="Times New Roman"/>
              </w:rPr>
              <w:t>Page</w:t>
            </w:r>
          </w:p>
        </w:tc>
        <w:tc>
          <w:tcPr>
            <w:tcW w:w="1440" w:type="dxa"/>
            <w:tcBorders>
              <w:top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2" w:hRule="atLeast"/>
        </w:trPr>
        <w:tc>
          <w:tcPr>
            <w:tcW w:w="5980" w:type="dxa"/>
            <w:gridSpan w:val="3"/>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1"/>
              </w:rPr>
            </w:pPr>
          </w:p>
        </w:tc>
        <w:tc>
          <w:tcPr>
            <w:tcW w:w="1960" w:type="dxa"/>
            <w:gridSpan w:val="2"/>
            <w:vMerge w:val="restart"/>
            <w:shd w:val="clear" w:color="auto" w:fill="auto"/>
            <w:noWrap w:val="0"/>
            <w:vAlign w:val="bottom"/>
          </w:tcPr>
          <w:p>
            <w:pPr>
              <w:spacing w:line="0" w:lineRule="atLeast"/>
              <w:ind w:left="100"/>
              <w:rPr>
                <w:rFonts w:ascii="Times New Roman" w:hAnsi="Times New Roman" w:eastAsia="Times New Roman"/>
                <w:sz w:val="24"/>
              </w:rPr>
            </w:pPr>
            <w:r>
              <w:rPr>
                <w:rFonts w:ascii="Times New Roman" w:hAnsi="Times New Roman" w:eastAsia="Times New Roman"/>
                <w:sz w:val="24"/>
              </w:rPr>
              <w:t>ADD 774</w:t>
            </w:r>
          </w:p>
        </w:tc>
        <w:tc>
          <w:tcPr>
            <w:tcW w:w="1100" w:type="dxa"/>
            <w:shd w:val="clear" w:color="auto" w:fill="auto"/>
            <w:noWrap w:val="0"/>
            <w:vAlign w:val="bottom"/>
          </w:tcPr>
          <w:p>
            <w:pPr>
              <w:spacing w:line="0" w:lineRule="atLeast"/>
              <w:rPr>
                <w:rFonts w:ascii="Times New Roman" w:hAnsi="Times New Roman" w:eastAsia="Times New Roman"/>
                <w:sz w:val="11"/>
              </w:rPr>
            </w:pP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1"/>
              </w:rPr>
            </w:pPr>
          </w:p>
        </w:tc>
        <w:tc>
          <w:tcPr>
            <w:tcW w:w="1980" w:type="dxa"/>
            <w:vMerge w:val="restart"/>
            <w:shd w:val="clear" w:color="auto" w:fill="auto"/>
            <w:noWrap w:val="0"/>
            <w:vAlign w:val="bottom"/>
          </w:tcPr>
          <w:p>
            <w:pPr>
              <w:spacing w:line="0" w:lineRule="atLeast"/>
              <w:ind w:left="100"/>
              <w:rPr>
                <w:rFonts w:ascii="Times New Roman" w:hAnsi="Times New Roman" w:eastAsia="Times New Roman"/>
                <w:sz w:val="24"/>
              </w:rPr>
            </w:pPr>
            <w:r>
              <w:rPr>
                <w:rFonts w:ascii="Times New Roman" w:hAnsi="Times New Roman" w:eastAsia="Times New Roman"/>
                <w:sz w:val="24"/>
              </w:rPr>
              <w:t>4 of 4</w:t>
            </w: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6" w:hRule="atLeast"/>
        </w:trPr>
        <w:tc>
          <w:tcPr>
            <w:tcW w:w="2000" w:type="dxa"/>
            <w:shd w:val="clear" w:color="auto" w:fill="auto"/>
            <w:noWrap w:val="0"/>
            <w:vAlign w:val="bottom"/>
          </w:tcPr>
          <w:p>
            <w:pPr>
              <w:spacing w:line="0" w:lineRule="atLeast"/>
              <w:rPr>
                <w:rFonts w:ascii="Times New Roman" w:hAnsi="Times New Roman" w:eastAsia="Times New Roman"/>
                <w:sz w:val="19"/>
              </w:rPr>
            </w:pPr>
          </w:p>
        </w:tc>
        <w:tc>
          <w:tcPr>
            <w:tcW w:w="2000" w:type="dxa"/>
            <w:shd w:val="clear" w:color="auto" w:fill="auto"/>
            <w:noWrap w:val="0"/>
            <w:vAlign w:val="bottom"/>
          </w:tcPr>
          <w:p>
            <w:pPr>
              <w:spacing w:line="0" w:lineRule="atLeast"/>
              <w:rPr>
                <w:rFonts w:ascii="Times New Roman" w:hAnsi="Times New Roman" w:eastAsia="Times New Roman"/>
                <w:sz w:val="19"/>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960" w:type="dxa"/>
            <w:gridSpan w:val="2"/>
            <w:vMerge w:val="continue"/>
            <w:shd w:val="clear" w:color="auto" w:fill="auto"/>
            <w:noWrap w:val="0"/>
            <w:vAlign w:val="bottom"/>
          </w:tcPr>
          <w:p>
            <w:pPr>
              <w:spacing w:line="0" w:lineRule="atLeast"/>
              <w:rPr>
                <w:rFonts w:ascii="Times New Roman" w:hAnsi="Times New Roman" w:eastAsia="Times New Roman"/>
                <w:sz w:val="19"/>
              </w:rPr>
            </w:pPr>
          </w:p>
        </w:tc>
        <w:tc>
          <w:tcPr>
            <w:tcW w:w="1100" w:type="dxa"/>
            <w:shd w:val="clear" w:color="auto" w:fill="auto"/>
            <w:noWrap w:val="0"/>
            <w:vAlign w:val="bottom"/>
          </w:tcPr>
          <w:p>
            <w:pPr>
              <w:spacing w:line="0" w:lineRule="atLeast"/>
              <w:rPr>
                <w:rFonts w:ascii="Times New Roman" w:hAnsi="Times New Roman" w:eastAsia="Times New Roman"/>
                <w:sz w:val="19"/>
              </w:rPr>
            </w:pP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980" w:type="dxa"/>
            <w:vMerge w:val="continue"/>
            <w:shd w:val="clear" w:color="auto" w:fill="auto"/>
            <w:noWrap w:val="0"/>
            <w:vAlign w:val="bottom"/>
          </w:tcPr>
          <w:p>
            <w:pPr>
              <w:spacing w:line="0" w:lineRule="atLeast"/>
              <w:rPr>
                <w:rFonts w:ascii="Times New Roman" w:hAnsi="Times New Roman" w:eastAsia="Times New Roman"/>
                <w:sz w:val="19"/>
              </w:rPr>
            </w:pP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 w:hRule="atLeast"/>
        </w:trPr>
        <w:tc>
          <w:tcPr>
            <w:tcW w:w="200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200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980" w:type="dxa"/>
            <w:tcBorders>
              <w:bottom w:val="single" w:color="auto" w:sz="8" w:space="0"/>
              <w:right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960" w:type="dxa"/>
            <w:gridSpan w:val="2"/>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640" w:type="dxa"/>
            <w:gridSpan w:val="2"/>
            <w:tcBorders>
              <w:bottom w:val="single" w:color="auto" w:sz="8" w:space="0"/>
              <w:right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980" w:type="dxa"/>
            <w:tcBorders>
              <w:bottom w:val="single" w:color="auto" w:sz="8" w:space="0"/>
            </w:tcBorders>
            <w:shd w:val="clear" w:color="auto" w:fill="auto"/>
            <w:noWrap w:val="0"/>
            <w:vAlign w:val="bottom"/>
          </w:tcPr>
          <w:p>
            <w:pPr>
              <w:spacing w:line="20" w:lineRule="exact"/>
              <w:rPr>
                <w:rFonts w:ascii="Times New Roman" w:hAnsi="Times New Roman" w:eastAsia="Times New Roman"/>
                <w:sz w:val="1"/>
              </w:rPr>
            </w:pPr>
          </w:p>
        </w:tc>
        <w:tc>
          <w:tcPr>
            <w:tcW w:w="1440" w:type="dxa"/>
            <w:tcBorders>
              <w:bottom w:val="single" w:color="auto" w:sz="8" w:space="0"/>
              <w:right w:val="single" w:color="auto" w:sz="8" w:space="0"/>
            </w:tcBorders>
            <w:shd w:val="clear" w:color="auto" w:fill="auto"/>
            <w:noWrap w:val="0"/>
            <w:vAlign w:val="bottom"/>
          </w:tcPr>
          <w:p>
            <w:pPr>
              <w:spacing w:line="20" w:lineRule="exact"/>
              <w:rPr>
                <w:rFonts w:ascii="Times New Roman" w:hAnsi="Times New Roman" w:eastAsia="Times New Roman"/>
                <w:sz w:val="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8" w:hRule="atLeast"/>
        </w:trPr>
        <w:tc>
          <w:tcPr>
            <w:tcW w:w="2000" w:type="dxa"/>
            <w:shd w:val="clear" w:color="auto" w:fill="auto"/>
            <w:noWrap w:val="0"/>
            <w:vAlign w:val="bottom"/>
          </w:tcPr>
          <w:p>
            <w:pPr>
              <w:spacing w:line="0" w:lineRule="atLeast"/>
              <w:rPr>
                <w:rFonts w:ascii="Times New Roman" w:hAnsi="Times New Roman" w:eastAsia="Times New Roman"/>
                <w:sz w:val="19"/>
              </w:rPr>
            </w:pPr>
          </w:p>
        </w:tc>
        <w:tc>
          <w:tcPr>
            <w:tcW w:w="9560" w:type="dxa"/>
            <w:gridSpan w:val="7"/>
            <w:shd w:val="clear" w:color="auto" w:fill="auto"/>
            <w:noWrap w:val="0"/>
            <w:vAlign w:val="bottom"/>
          </w:tcPr>
          <w:p>
            <w:pPr>
              <w:spacing w:line="0" w:lineRule="atLeast"/>
              <w:ind w:left="340"/>
              <w:rPr>
                <w:rFonts w:ascii="Times New Roman" w:hAnsi="Times New Roman" w:eastAsia="Times New Roman"/>
                <w:sz w:val="16"/>
              </w:rPr>
            </w:pPr>
            <w:r>
              <w:rPr>
                <w:rFonts w:ascii="Times New Roman" w:hAnsi="Times New Roman" w:eastAsia="Times New Roman"/>
                <w:sz w:val="16"/>
              </w:rPr>
              <w:t>Proprietary confidential information © 2007 Boehringer Ingelheim International GmbH or one or more of its affiliated companies</w:t>
            </w: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7" w:hRule="atLeast"/>
        </w:trPr>
        <w:tc>
          <w:tcPr>
            <w:tcW w:w="20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20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9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6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640" w:type="dxa"/>
            <w:gridSpan w:val="2"/>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9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88" w:hRule="atLeast"/>
        </w:trPr>
        <w:tc>
          <w:tcPr>
            <w:tcW w:w="2000" w:type="dxa"/>
            <w:shd w:val="clear" w:color="auto" w:fill="auto"/>
            <w:noWrap w:val="0"/>
            <w:vAlign w:val="bottom"/>
          </w:tcPr>
          <w:p>
            <w:pPr>
              <w:spacing w:line="0" w:lineRule="atLeast"/>
              <w:ind w:left="20"/>
              <w:rPr>
                <w:rFonts w:ascii="Times New Roman" w:hAnsi="Times New Roman" w:eastAsia="Times New Roman"/>
                <w:sz w:val="24"/>
              </w:rPr>
            </w:pPr>
            <w:r>
              <w:rPr>
                <w:rFonts w:ascii="Times New Roman" w:hAnsi="Times New Roman" w:eastAsia="Times New Roman"/>
                <w:sz w:val="24"/>
              </w:rPr>
              <w:t>Table 2</w:t>
            </w:r>
          </w:p>
        </w:tc>
        <w:tc>
          <w:tcPr>
            <w:tcW w:w="4260" w:type="dxa"/>
            <w:gridSpan w:val="3"/>
            <w:shd w:val="clear" w:color="auto" w:fill="auto"/>
            <w:noWrap w:val="0"/>
            <w:vAlign w:val="bottom"/>
          </w:tcPr>
          <w:p>
            <w:pPr>
              <w:spacing w:line="0" w:lineRule="atLeast"/>
              <w:ind w:left="280"/>
              <w:rPr>
                <w:rFonts w:ascii="Times New Roman" w:hAnsi="Times New Roman" w:eastAsia="Times New Roman"/>
                <w:sz w:val="24"/>
              </w:rPr>
            </w:pPr>
            <w:r>
              <w:rPr>
                <w:rFonts w:ascii="Times New Roman" w:hAnsi="Times New Roman" w:eastAsia="Times New Roman"/>
                <w:sz w:val="24"/>
              </w:rPr>
              <w:t>Composition of BEA 2180 BR Respimat</w:t>
            </w:r>
          </w:p>
        </w:tc>
        <w:tc>
          <w:tcPr>
            <w:tcW w:w="5300" w:type="dxa"/>
            <w:gridSpan w:val="4"/>
            <w:shd w:val="clear" w:color="auto" w:fill="auto"/>
            <w:noWrap w:val="0"/>
            <w:vAlign w:val="bottom"/>
          </w:tcPr>
          <w:p>
            <w:pPr>
              <w:spacing w:line="0" w:lineRule="atLeast"/>
              <w:ind w:left="140"/>
              <w:rPr>
                <w:rFonts w:ascii="Times New Roman" w:hAnsi="Times New Roman" w:eastAsia="Times New Roman"/>
                <w:sz w:val="24"/>
              </w:rPr>
            </w:pPr>
            <w:r>
              <w:rPr>
                <w:rFonts w:ascii="Times New Roman" w:hAnsi="Times New Roman" w:eastAsia="Times New Roman"/>
                <w:sz w:val="24"/>
              </w:rPr>
              <w:t>solution for inhalation (Percentage formula)</w:t>
            </w:r>
          </w:p>
        </w:tc>
        <w:tc>
          <w:tcPr>
            <w:tcW w:w="1440" w:type="dxa"/>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67" w:hRule="atLeast"/>
        </w:trPr>
        <w:tc>
          <w:tcPr>
            <w:tcW w:w="20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20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9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6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1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54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9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c>
          <w:tcPr>
            <w:tcW w:w="144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trPr>
        <w:tc>
          <w:tcPr>
            <w:tcW w:w="2000" w:type="dxa"/>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00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Percentage</w:t>
            </w: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Percentage</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b/>
                <w:sz w:val="24"/>
              </w:rPr>
            </w:pPr>
            <w:r>
              <w:rPr>
                <w:rFonts w:ascii="Times New Roman" w:hAnsi="Times New Roman" w:eastAsia="Times New Roman"/>
                <w:b/>
                <w:sz w:val="24"/>
              </w:rPr>
              <w:t>Percentage</w:t>
            </w:r>
          </w:p>
        </w:tc>
        <w:tc>
          <w:tcPr>
            <w:tcW w:w="16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Percentage</w:t>
            </w: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8" w:hRule="atLeast"/>
        </w:trPr>
        <w:tc>
          <w:tcPr>
            <w:tcW w:w="2000" w:type="dxa"/>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00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Formula</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Formula</w:t>
            </w:r>
          </w:p>
        </w:tc>
        <w:tc>
          <w:tcPr>
            <w:tcW w:w="280" w:type="dxa"/>
            <w:shd w:val="clear" w:color="auto" w:fill="auto"/>
            <w:noWrap w:val="0"/>
            <w:vAlign w:val="bottom"/>
          </w:tcPr>
          <w:p>
            <w:pPr>
              <w:spacing w:line="0" w:lineRule="atLeast"/>
              <w:rPr>
                <w:rFonts w:ascii="Times New Roman" w:hAnsi="Times New Roman" w:eastAsia="Times New Roman"/>
                <w:sz w:val="12"/>
              </w:rPr>
            </w:pPr>
          </w:p>
        </w:tc>
        <w:tc>
          <w:tcPr>
            <w:tcW w:w="1680" w:type="dxa"/>
            <w:vMerge w:val="restart"/>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b/>
                <w:sz w:val="24"/>
              </w:rPr>
            </w:pPr>
            <w:r>
              <w:rPr>
                <w:rFonts w:ascii="Times New Roman" w:hAnsi="Times New Roman" w:eastAsia="Times New Roman"/>
                <w:b/>
                <w:sz w:val="24"/>
              </w:rPr>
              <w:t>Formula</w:t>
            </w:r>
          </w:p>
        </w:tc>
        <w:tc>
          <w:tcPr>
            <w:tcW w:w="1640" w:type="dxa"/>
            <w:gridSpan w:val="2"/>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4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Reference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8"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580"/>
              <w:rPr>
                <w:rFonts w:ascii="Times New Roman" w:hAnsi="Times New Roman" w:eastAsia="Times New Roman"/>
                <w:b/>
                <w:sz w:val="24"/>
              </w:rPr>
            </w:pPr>
            <w:r>
              <w:rPr>
                <w:rFonts w:ascii="Times New Roman" w:hAnsi="Times New Roman" w:eastAsia="Times New Roman"/>
                <w:b/>
                <w:sz w:val="24"/>
              </w:rPr>
              <w:t>Name of</w:t>
            </w:r>
          </w:p>
        </w:tc>
        <w:tc>
          <w:tcPr>
            <w:tcW w:w="200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80" w:type="dxa"/>
            <w:shd w:val="clear" w:color="auto" w:fill="auto"/>
            <w:noWrap w:val="0"/>
            <w:vAlign w:val="bottom"/>
          </w:tcPr>
          <w:p>
            <w:pPr>
              <w:spacing w:line="0" w:lineRule="atLeast"/>
              <w:rPr>
                <w:rFonts w:ascii="Times New Roman" w:hAnsi="Times New Roman" w:eastAsia="Times New Roman"/>
                <w:sz w:val="12"/>
              </w:rPr>
            </w:pPr>
          </w:p>
        </w:tc>
        <w:tc>
          <w:tcPr>
            <w:tcW w:w="16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6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Formula</w:t>
            </w: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4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8"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00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[g/100 ml]</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8"/>
                <w:sz w:val="24"/>
              </w:rPr>
            </w:pPr>
            <w:r>
              <w:rPr>
                <w:rFonts w:ascii="Times New Roman" w:hAnsi="Times New Roman" w:eastAsia="Times New Roman"/>
                <w:b/>
                <w:w w:val="98"/>
                <w:sz w:val="24"/>
              </w:rPr>
              <w:t>[g/100 ml]</w:t>
            </w:r>
          </w:p>
        </w:tc>
        <w:tc>
          <w:tcPr>
            <w:tcW w:w="280" w:type="dxa"/>
            <w:shd w:val="clear" w:color="auto" w:fill="auto"/>
            <w:noWrap w:val="0"/>
            <w:vAlign w:val="bottom"/>
          </w:tcPr>
          <w:p>
            <w:pPr>
              <w:spacing w:line="0" w:lineRule="atLeast"/>
              <w:rPr>
                <w:rFonts w:ascii="Times New Roman" w:hAnsi="Times New Roman" w:eastAsia="Times New Roman"/>
                <w:sz w:val="12"/>
              </w:rPr>
            </w:pPr>
          </w:p>
        </w:tc>
        <w:tc>
          <w:tcPr>
            <w:tcW w:w="1680" w:type="dxa"/>
            <w:vMerge w:val="restart"/>
            <w:tcBorders>
              <w:right w:val="single" w:color="auto" w:sz="8" w:space="0"/>
            </w:tcBorders>
            <w:shd w:val="clear" w:color="auto" w:fill="auto"/>
            <w:noWrap w:val="0"/>
            <w:vAlign w:val="bottom"/>
          </w:tcPr>
          <w:p>
            <w:pPr>
              <w:spacing w:line="0" w:lineRule="atLeast"/>
              <w:ind w:right="200"/>
              <w:jc w:val="center"/>
              <w:rPr>
                <w:rFonts w:ascii="Times New Roman" w:hAnsi="Times New Roman" w:eastAsia="Times New Roman"/>
                <w:b/>
                <w:sz w:val="24"/>
              </w:rPr>
            </w:pPr>
            <w:r>
              <w:rPr>
                <w:rFonts w:ascii="Times New Roman" w:hAnsi="Times New Roman" w:eastAsia="Times New Roman"/>
                <w:b/>
                <w:sz w:val="24"/>
              </w:rPr>
              <w:t>[g/100 ml]</w:t>
            </w:r>
          </w:p>
        </w:tc>
        <w:tc>
          <w:tcPr>
            <w:tcW w:w="1640" w:type="dxa"/>
            <w:gridSpan w:val="2"/>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Function</w:t>
            </w:r>
          </w:p>
        </w:tc>
        <w:tc>
          <w:tcPr>
            <w:tcW w:w="14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to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68"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480"/>
              <w:rPr>
                <w:rFonts w:ascii="Times New Roman" w:hAnsi="Times New Roman" w:eastAsia="Times New Roman"/>
                <w:b/>
                <w:sz w:val="24"/>
              </w:rPr>
            </w:pPr>
            <w:r>
              <w:rPr>
                <w:rFonts w:ascii="Times New Roman" w:hAnsi="Times New Roman" w:eastAsia="Times New Roman"/>
                <w:b/>
                <w:sz w:val="24"/>
              </w:rPr>
              <w:t>ingredient</w:t>
            </w:r>
          </w:p>
        </w:tc>
        <w:tc>
          <w:tcPr>
            <w:tcW w:w="200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4"/>
              </w:rPr>
            </w:pPr>
          </w:p>
        </w:tc>
        <w:tc>
          <w:tcPr>
            <w:tcW w:w="19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4"/>
              </w:rPr>
            </w:pPr>
          </w:p>
        </w:tc>
        <w:tc>
          <w:tcPr>
            <w:tcW w:w="280" w:type="dxa"/>
            <w:shd w:val="clear" w:color="auto" w:fill="auto"/>
            <w:noWrap w:val="0"/>
            <w:vAlign w:val="bottom"/>
          </w:tcPr>
          <w:p>
            <w:pPr>
              <w:spacing w:line="0" w:lineRule="atLeast"/>
              <w:rPr>
                <w:rFonts w:ascii="Times New Roman" w:hAnsi="Times New Roman" w:eastAsia="Times New Roman"/>
                <w:sz w:val="14"/>
              </w:rPr>
            </w:pPr>
          </w:p>
        </w:tc>
        <w:tc>
          <w:tcPr>
            <w:tcW w:w="16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4"/>
              </w:rPr>
            </w:pPr>
          </w:p>
        </w:tc>
        <w:tc>
          <w:tcPr>
            <w:tcW w:w="16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8"/>
                <w:sz w:val="24"/>
              </w:rPr>
            </w:pPr>
            <w:r>
              <w:rPr>
                <w:rFonts w:ascii="Times New Roman" w:hAnsi="Times New Roman" w:eastAsia="Times New Roman"/>
                <w:b/>
                <w:w w:val="98"/>
                <w:sz w:val="24"/>
              </w:rPr>
              <w:t>[g/100 ml]</w:t>
            </w:r>
          </w:p>
        </w:tc>
        <w:tc>
          <w:tcPr>
            <w:tcW w:w="19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4"/>
              </w:rPr>
            </w:pPr>
          </w:p>
        </w:tc>
        <w:tc>
          <w:tcPr>
            <w:tcW w:w="14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41"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00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9"/>
                <w:sz w:val="24"/>
              </w:rPr>
            </w:pPr>
            <w:r>
              <w:rPr>
                <w:rFonts w:ascii="Times New Roman" w:hAnsi="Times New Roman" w:eastAsia="Times New Roman"/>
                <w:b/>
                <w:w w:val="99"/>
                <w:sz w:val="24"/>
              </w:rPr>
              <w:t>dose strength</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sz w:val="24"/>
              </w:rPr>
            </w:pPr>
            <w:r>
              <w:rPr>
                <w:rFonts w:ascii="Times New Roman" w:hAnsi="Times New Roman" w:eastAsia="Times New Roman"/>
                <w:b/>
                <w:sz w:val="24"/>
              </w:rPr>
              <w:t>dose strength</w:t>
            </w:r>
          </w:p>
        </w:tc>
        <w:tc>
          <w:tcPr>
            <w:tcW w:w="280" w:type="dxa"/>
            <w:shd w:val="clear" w:color="auto" w:fill="auto"/>
            <w:noWrap w:val="0"/>
            <w:vAlign w:val="bottom"/>
          </w:tcPr>
          <w:p>
            <w:pPr>
              <w:spacing w:line="0" w:lineRule="atLeast"/>
              <w:rPr>
                <w:rFonts w:ascii="Times New Roman" w:hAnsi="Times New Roman" w:eastAsia="Times New Roman"/>
                <w:sz w:val="12"/>
              </w:rPr>
            </w:pPr>
          </w:p>
        </w:tc>
        <w:tc>
          <w:tcPr>
            <w:tcW w:w="1680" w:type="dxa"/>
            <w:vMerge w:val="restart"/>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b/>
                <w:sz w:val="24"/>
              </w:rPr>
            </w:pPr>
            <w:r>
              <w:rPr>
                <w:rFonts w:ascii="Times New Roman" w:hAnsi="Times New Roman" w:eastAsia="Times New Roman"/>
                <w:b/>
                <w:sz w:val="24"/>
              </w:rPr>
              <w:t>dose strength</w:t>
            </w:r>
          </w:p>
        </w:tc>
        <w:tc>
          <w:tcPr>
            <w:tcW w:w="1640" w:type="dxa"/>
            <w:gridSpan w:val="2"/>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4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b/>
                <w:w w:val="98"/>
                <w:sz w:val="24"/>
              </w:rPr>
            </w:pPr>
            <w:r>
              <w:rPr>
                <w:rFonts w:ascii="Times New Roman" w:hAnsi="Times New Roman" w:eastAsia="Times New Roman"/>
                <w:b/>
                <w:w w:val="98"/>
                <w:sz w:val="24"/>
              </w:rPr>
              <w:t>standards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8" w:hRule="atLeast"/>
        </w:trPr>
        <w:tc>
          <w:tcPr>
            <w:tcW w:w="2000" w:type="dxa"/>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00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80" w:type="dxa"/>
            <w:shd w:val="clear" w:color="auto" w:fill="auto"/>
            <w:noWrap w:val="0"/>
            <w:vAlign w:val="bottom"/>
          </w:tcPr>
          <w:p>
            <w:pPr>
              <w:spacing w:line="0" w:lineRule="atLeast"/>
              <w:rPr>
                <w:rFonts w:ascii="Times New Roman" w:hAnsi="Times New Roman" w:eastAsia="Times New Roman"/>
                <w:sz w:val="12"/>
              </w:rPr>
            </w:pPr>
          </w:p>
        </w:tc>
        <w:tc>
          <w:tcPr>
            <w:tcW w:w="16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100" w:type="dxa"/>
            <w:vMerge w:val="restart"/>
            <w:shd w:val="clear" w:color="auto" w:fill="auto"/>
            <w:noWrap w:val="0"/>
            <w:vAlign w:val="bottom"/>
          </w:tcPr>
          <w:p>
            <w:pPr>
              <w:spacing w:line="0" w:lineRule="atLeast"/>
              <w:ind w:left="280"/>
              <w:rPr>
                <w:rFonts w:ascii="Times New Roman" w:hAnsi="Times New Roman" w:eastAsia="Times New Roman"/>
                <w:b/>
                <w:sz w:val="24"/>
              </w:rPr>
            </w:pPr>
            <w:r>
              <w:rPr>
                <w:rFonts w:ascii="Times New Roman" w:hAnsi="Times New Roman" w:eastAsia="Times New Roman"/>
                <w:b/>
                <w:sz w:val="24"/>
              </w:rPr>
              <w:t>placebo</w:t>
            </w:r>
          </w:p>
        </w:tc>
        <w:tc>
          <w:tcPr>
            <w:tcW w:w="540" w:type="dxa"/>
            <w:tcBorders>
              <w:right w:val="single" w:color="auto" w:sz="8" w:space="0"/>
            </w:tcBorders>
            <w:shd w:val="clear" w:color="auto" w:fill="auto"/>
            <w:noWrap w:val="0"/>
            <w:vAlign w:val="bottom"/>
          </w:tcPr>
          <w:p>
            <w:pPr>
              <w:spacing w:line="138" w:lineRule="exact"/>
              <w:rPr>
                <w:rFonts w:ascii="Times New Roman" w:hAnsi="Times New Roman" w:eastAsia="Times New Roman"/>
                <w:b/>
                <w:sz w:val="16"/>
              </w:rPr>
            </w:pPr>
            <w:r>
              <w:rPr>
                <w:rFonts w:ascii="Times New Roman" w:hAnsi="Times New Roman" w:eastAsia="Times New Roman"/>
                <w:b/>
                <w:sz w:val="16"/>
              </w:rPr>
              <w:t>d, e</w:t>
            </w: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4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95"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000" w:type="dxa"/>
            <w:tcBorders>
              <w:bottom w:val="single" w:color="auto" w:sz="8" w:space="0"/>
              <w:right w:val="single" w:color="auto" w:sz="8" w:space="0"/>
            </w:tcBorders>
            <w:shd w:val="clear" w:color="auto" w:fill="auto"/>
            <w:noWrap w:val="0"/>
            <w:vAlign w:val="bottom"/>
          </w:tcPr>
          <w:p>
            <w:pPr>
              <w:spacing w:line="0" w:lineRule="atLeast"/>
              <w:jc w:val="center"/>
              <w:rPr>
                <w:rFonts w:ascii="Times New Roman" w:hAnsi="Times New Roman" w:eastAsia="Times New Roman"/>
                <w:b/>
                <w:w w:val="94"/>
                <w:sz w:val="31"/>
                <w:vertAlign w:val="superscript"/>
              </w:rPr>
            </w:pPr>
            <w:r>
              <w:rPr>
                <w:rFonts w:ascii="Times New Roman" w:hAnsi="Times New Roman" w:eastAsia="Times New Roman"/>
                <w:b/>
                <w:w w:val="94"/>
                <w:sz w:val="24"/>
              </w:rPr>
              <w:t xml:space="preserve">50µg </w:t>
            </w:r>
            <w:r>
              <w:rPr>
                <w:rFonts w:ascii="Times New Roman" w:hAnsi="Times New Roman" w:eastAsia="Times New Roman"/>
                <w:b/>
                <w:w w:val="94"/>
                <w:sz w:val="31"/>
                <w:vertAlign w:val="superscript"/>
              </w:rPr>
              <w:t>d</w:t>
            </w:r>
          </w:p>
        </w:tc>
        <w:tc>
          <w:tcPr>
            <w:tcW w:w="1980" w:type="dxa"/>
            <w:tcBorders>
              <w:bottom w:val="single" w:color="auto" w:sz="8" w:space="0"/>
              <w:right w:val="single" w:color="auto" w:sz="8" w:space="0"/>
            </w:tcBorders>
            <w:shd w:val="clear" w:color="auto" w:fill="auto"/>
            <w:noWrap w:val="0"/>
            <w:vAlign w:val="bottom"/>
          </w:tcPr>
          <w:p>
            <w:pPr>
              <w:spacing w:line="0" w:lineRule="atLeast"/>
              <w:jc w:val="center"/>
              <w:rPr>
                <w:rFonts w:ascii="Times New Roman" w:hAnsi="Times New Roman" w:eastAsia="Times New Roman"/>
                <w:b/>
                <w:w w:val="98"/>
                <w:sz w:val="31"/>
                <w:vertAlign w:val="superscript"/>
              </w:rPr>
            </w:pPr>
            <w:r>
              <w:rPr>
                <w:rFonts w:ascii="Times New Roman" w:hAnsi="Times New Roman" w:eastAsia="Times New Roman"/>
                <w:b/>
                <w:w w:val="98"/>
                <w:sz w:val="24"/>
              </w:rPr>
              <w:t xml:space="preserve">100µg </w:t>
            </w:r>
            <w:r>
              <w:rPr>
                <w:rFonts w:ascii="Times New Roman" w:hAnsi="Times New Roman" w:eastAsia="Times New Roman"/>
                <w:b/>
                <w:w w:val="98"/>
                <w:sz w:val="31"/>
                <w:vertAlign w:val="superscript"/>
              </w:rPr>
              <w:t>d</w:t>
            </w: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680" w:type="dxa"/>
            <w:tcBorders>
              <w:bottom w:val="single" w:color="auto" w:sz="8" w:space="0"/>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b/>
                <w:w w:val="93"/>
                <w:sz w:val="31"/>
                <w:vertAlign w:val="superscript"/>
              </w:rPr>
            </w:pPr>
            <w:r>
              <w:rPr>
                <w:rFonts w:ascii="Times New Roman" w:hAnsi="Times New Roman" w:eastAsia="Times New Roman"/>
                <w:b/>
                <w:w w:val="93"/>
                <w:sz w:val="24"/>
              </w:rPr>
              <w:t xml:space="preserve">200µg </w:t>
            </w:r>
            <w:r>
              <w:rPr>
                <w:rFonts w:ascii="Times New Roman" w:hAnsi="Times New Roman" w:eastAsia="Times New Roman"/>
                <w:b/>
                <w:w w:val="93"/>
                <w:sz w:val="31"/>
                <w:vertAlign w:val="superscript"/>
              </w:rPr>
              <w:t>d</w:t>
            </w:r>
          </w:p>
        </w:tc>
        <w:tc>
          <w:tcPr>
            <w:tcW w:w="1100" w:type="dxa"/>
            <w:vMerge w:val="continue"/>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7" w:hRule="atLeast"/>
        </w:trPr>
        <w:tc>
          <w:tcPr>
            <w:tcW w:w="2000" w:type="dxa"/>
            <w:tcBorders>
              <w:left w:val="single" w:color="auto" w:sz="8" w:space="0"/>
              <w:right w:val="single" w:color="auto" w:sz="8" w:space="0"/>
            </w:tcBorders>
            <w:shd w:val="clear" w:color="auto" w:fill="auto"/>
            <w:noWrap w:val="0"/>
            <w:vAlign w:val="bottom"/>
          </w:tcPr>
          <w:p>
            <w:pPr>
              <w:spacing w:line="317" w:lineRule="exact"/>
              <w:ind w:left="120"/>
              <w:rPr>
                <w:rFonts w:ascii="Times New Roman" w:hAnsi="Times New Roman" w:eastAsia="Times New Roman"/>
                <w:sz w:val="31"/>
                <w:vertAlign w:val="superscript"/>
              </w:rPr>
            </w:pPr>
            <w:r>
              <w:rPr>
                <w:rFonts w:ascii="Times New Roman" w:hAnsi="Times New Roman" w:eastAsia="Times New Roman"/>
                <w:sz w:val="24"/>
              </w:rPr>
              <w:t xml:space="preserve">BEA 2180 </w:t>
            </w:r>
            <w:r>
              <w:rPr>
                <w:rFonts w:ascii="Times New Roman" w:hAnsi="Times New Roman" w:eastAsia="Times New Roman"/>
                <w:sz w:val="31"/>
                <w:vertAlign w:val="superscript"/>
              </w:rPr>
              <w:t>a</w:t>
            </w:r>
          </w:p>
        </w:tc>
        <w:tc>
          <w:tcPr>
            <w:tcW w:w="200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0.223</w:t>
            </w: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0.446</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9"/>
                <w:sz w:val="24"/>
              </w:rPr>
            </w:pPr>
            <w:r>
              <w:rPr>
                <w:rFonts w:ascii="Times New Roman" w:hAnsi="Times New Roman" w:eastAsia="Times New Roman"/>
                <w:w w:val="99"/>
                <w:sz w:val="24"/>
              </w:rPr>
              <w:t>0.844</w:t>
            </w:r>
          </w:p>
        </w:tc>
        <w:tc>
          <w:tcPr>
            <w:tcW w:w="1100" w:type="dxa"/>
            <w:shd w:val="clear" w:color="auto" w:fill="auto"/>
            <w:noWrap w:val="0"/>
            <w:vAlign w:val="bottom"/>
          </w:tcPr>
          <w:p>
            <w:pPr>
              <w:spacing w:line="0" w:lineRule="atLeast"/>
              <w:ind w:left="380"/>
              <w:jc w:val="center"/>
              <w:rPr>
                <w:rFonts w:ascii="Times New Roman" w:hAnsi="Times New Roman" w:eastAsia="Times New Roman"/>
                <w:w w:val="99"/>
                <w:sz w:val="24"/>
              </w:rPr>
            </w:pPr>
            <w:r>
              <w:rPr>
                <w:rFonts w:ascii="Times New Roman" w:hAnsi="Times New Roman" w:eastAsia="Times New Roman"/>
                <w:w w:val="99"/>
                <w:sz w:val="24"/>
              </w:rPr>
              <w:t>-</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Drug substance</w:t>
            </w:r>
          </w:p>
        </w:tc>
        <w:tc>
          <w:tcPr>
            <w:tcW w:w="14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In house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Corresponding</w:t>
            </w:r>
          </w:p>
        </w:tc>
        <w:tc>
          <w:tcPr>
            <w:tcW w:w="200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100" w:type="dxa"/>
            <w:shd w:val="clear" w:color="auto" w:fill="auto"/>
            <w:noWrap w:val="0"/>
            <w:vAlign w:val="bottom"/>
          </w:tcPr>
          <w:p>
            <w:pPr>
              <w:spacing w:line="0" w:lineRule="atLeast"/>
              <w:rPr>
                <w:rFonts w:ascii="Times New Roman" w:hAnsi="Times New Roman" w:eastAsia="Times New Roman"/>
                <w:sz w:val="24"/>
              </w:rPr>
            </w:pP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8"/>
                <w:sz w:val="24"/>
              </w:rPr>
            </w:pPr>
            <w:r>
              <w:rPr>
                <w:rFonts w:ascii="Times New Roman" w:hAnsi="Times New Roman" w:eastAsia="Times New Roman"/>
                <w:w w:val="98"/>
                <w:sz w:val="24"/>
              </w:rPr>
              <w:t>standard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64"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c>
          <w:tcPr>
            <w:tcW w:w="2000" w:type="dxa"/>
            <w:tcBorders>
              <w:right w:val="single" w:color="auto" w:sz="8" w:space="0"/>
            </w:tcBorders>
            <w:shd w:val="clear" w:color="auto" w:fill="auto"/>
            <w:noWrap w:val="0"/>
            <w:vAlign w:val="bottom"/>
          </w:tcPr>
          <w:p>
            <w:pPr>
              <w:spacing w:line="264" w:lineRule="exact"/>
              <w:jc w:val="center"/>
              <w:rPr>
                <w:rFonts w:ascii="Times New Roman" w:hAnsi="Times New Roman" w:eastAsia="Times New Roman"/>
                <w:w w:val="99"/>
                <w:sz w:val="24"/>
              </w:rPr>
            </w:pPr>
            <w:r>
              <w:rPr>
                <w:rFonts w:ascii="Times New Roman" w:hAnsi="Times New Roman" w:eastAsia="Times New Roman"/>
                <w:w w:val="99"/>
                <w:sz w:val="24"/>
              </w:rPr>
              <w:t>0.270</w:t>
            </w:r>
          </w:p>
        </w:tc>
        <w:tc>
          <w:tcPr>
            <w:tcW w:w="1980" w:type="dxa"/>
            <w:tcBorders>
              <w:right w:val="single" w:color="auto" w:sz="8" w:space="0"/>
            </w:tcBorders>
            <w:shd w:val="clear" w:color="auto" w:fill="auto"/>
            <w:noWrap w:val="0"/>
            <w:vAlign w:val="bottom"/>
          </w:tcPr>
          <w:p>
            <w:pPr>
              <w:spacing w:line="264" w:lineRule="exact"/>
              <w:jc w:val="center"/>
              <w:rPr>
                <w:rFonts w:ascii="Times New Roman" w:hAnsi="Times New Roman" w:eastAsia="Times New Roman"/>
                <w:w w:val="99"/>
                <w:sz w:val="24"/>
              </w:rPr>
            </w:pPr>
            <w:r>
              <w:rPr>
                <w:rFonts w:ascii="Times New Roman" w:hAnsi="Times New Roman" w:eastAsia="Times New Roman"/>
                <w:w w:val="99"/>
                <w:sz w:val="24"/>
              </w:rPr>
              <w:t>0.541</w:t>
            </w:r>
          </w:p>
        </w:tc>
        <w:tc>
          <w:tcPr>
            <w:tcW w:w="280" w:type="dxa"/>
            <w:shd w:val="clear" w:color="auto" w:fill="auto"/>
            <w:noWrap w:val="0"/>
            <w:vAlign w:val="bottom"/>
          </w:tcPr>
          <w:p>
            <w:pPr>
              <w:spacing w:line="0" w:lineRule="atLeast"/>
              <w:rPr>
                <w:rFonts w:ascii="Times New Roman" w:hAnsi="Times New Roman" w:eastAsia="Times New Roman"/>
                <w:sz w:val="22"/>
              </w:rPr>
            </w:pPr>
          </w:p>
        </w:tc>
        <w:tc>
          <w:tcPr>
            <w:tcW w:w="1680" w:type="dxa"/>
            <w:tcBorders>
              <w:right w:val="single" w:color="auto" w:sz="8" w:space="0"/>
            </w:tcBorders>
            <w:shd w:val="clear" w:color="auto" w:fill="auto"/>
            <w:noWrap w:val="0"/>
            <w:vAlign w:val="bottom"/>
          </w:tcPr>
          <w:p>
            <w:pPr>
              <w:spacing w:line="264" w:lineRule="exact"/>
              <w:ind w:right="180"/>
              <w:jc w:val="center"/>
              <w:rPr>
                <w:rFonts w:ascii="Times New Roman" w:hAnsi="Times New Roman" w:eastAsia="Times New Roman"/>
                <w:w w:val="99"/>
                <w:sz w:val="24"/>
              </w:rPr>
            </w:pPr>
            <w:r>
              <w:rPr>
                <w:rFonts w:ascii="Times New Roman" w:hAnsi="Times New Roman" w:eastAsia="Times New Roman"/>
                <w:w w:val="99"/>
                <w:sz w:val="24"/>
              </w:rPr>
              <w:t>1.022</w:t>
            </w:r>
          </w:p>
        </w:tc>
        <w:tc>
          <w:tcPr>
            <w:tcW w:w="1100" w:type="dxa"/>
            <w:shd w:val="clear" w:color="auto" w:fill="auto"/>
            <w:noWrap w:val="0"/>
            <w:vAlign w:val="bottom"/>
          </w:tcPr>
          <w:p>
            <w:pPr>
              <w:spacing w:line="264" w:lineRule="exact"/>
              <w:ind w:left="380"/>
              <w:jc w:val="center"/>
              <w:rPr>
                <w:rFonts w:ascii="Times New Roman" w:hAnsi="Times New Roman" w:eastAsia="Times New Roman"/>
                <w:w w:val="99"/>
                <w:sz w:val="24"/>
              </w:rPr>
            </w:pPr>
            <w:r>
              <w:rPr>
                <w:rFonts w:ascii="Times New Roman" w:hAnsi="Times New Roman" w:eastAsia="Times New Roman"/>
                <w:w w:val="99"/>
                <w:sz w:val="24"/>
              </w:rPr>
              <w:t>-</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21" w:hRule="atLeast"/>
        </w:trPr>
        <w:tc>
          <w:tcPr>
            <w:tcW w:w="2000" w:type="dxa"/>
            <w:tcBorders>
              <w:left w:val="single" w:color="auto" w:sz="8" w:space="0"/>
              <w:right w:val="single" w:color="auto" w:sz="8" w:space="0"/>
            </w:tcBorders>
            <w:shd w:val="clear" w:color="auto" w:fill="auto"/>
            <w:noWrap w:val="0"/>
            <w:vAlign w:val="bottom"/>
          </w:tcPr>
          <w:p>
            <w:pPr>
              <w:spacing w:line="221" w:lineRule="exact"/>
              <w:ind w:left="120"/>
              <w:rPr>
                <w:rFonts w:ascii="Times New Roman" w:hAnsi="Times New Roman" w:eastAsia="Times New Roman"/>
                <w:sz w:val="24"/>
              </w:rPr>
            </w:pPr>
            <w:r>
              <w:rPr>
                <w:rFonts w:ascii="Times New Roman" w:hAnsi="Times New Roman" w:eastAsia="Times New Roman"/>
                <w:sz w:val="24"/>
              </w:rPr>
              <w:t>amount of</w:t>
            </w:r>
          </w:p>
        </w:tc>
        <w:tc>
          <w:tcPr>
            <w:tcW w:w="200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280" w:type="dxa"/>
            <w:shd w:val="clear" w:color="auto" w:fill="auto"/>
            <w:noWrap w:val="0"/>
            <w:vAlign w:val="bottom"/>
          </w:tcPr>
          <w:p>
            <w:pPr>
              <w:spacing w:line="0" w:lineRule="atLeast"/>
              <w:rPr>
                <w:rFonts w:ascii="Times New Roman" w:hAnsi="Times New Roman" w:eastAsia="Times New Roman"/>
                <w:sz w:val="19"/>
              </w:rPr>
            </w:pPr>
          </w:p>
        </w:tc>
        <w:tc>
          <w:tcPr>
            <w:tcW w:w="16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100" w:type="dxa"/>
            <w:shd w:val="clear" w:color="auto" w:fill="auto"/>
            <w:noWrap w:val="0"/>
            <w:vAlign w:val="bottom"/>
          </w:tcPr>
          <w:p>
            <w:pPr>
              <w:spacing w:line="0" w:lineRule="atLeast"/>
              <w:rPr>
                <w:rFonts w:ascii="Times New Roman" w:hAnsi="Times New Roman" w:eastAsia="Times New Roman"/>
                <w:sz w:val="19"/>
              </w:rPr>
            </w:pP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9"/>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6"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31"/>
                <w:vertAlign w:val="superscript"/>
              </w:rPr>
            </w:pPr>
            <w:r>
              <w:rPr>
                <w:rFonts w:ascii="Times New Roman" w:hAnsi="Times New Roman" w:eastAsia="Times New Roman"/>
                <w:sz w:val="24"/>
              </w:rPr>
              <w:t xml:space="preserve">BEA 2180 BR </w:t>
            </w:r>
            <w:r>
              <w:rPr>
                <w:rFonts w:ascii="Times New Roman" w:hAnsi="Times New Roman" w:eastAsia="Times New Roman"/>
                <w:sz w:val="31"/>
                <w:vertAlign w:val="superscript"/>
              </w:rPr>
              <w:t>a</w:t>
            </w:r>
          </w:p>
        </w:tc>
        <w:tc>
          <w:tcPr>
            <w:tcW w:w="200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6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1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2"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Benzalkonium</w:t>
            </w:r>
          </w:p>
        </w:tc>
        <w:tc>
          <w:tcPr>
            <w:tcW w:w="200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0.010</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0.010</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vMerge w:val="restart"/>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9"/>
                <w:sz w:val="24"/>
              </w:rPr>
            </w:pPr>
            <w:r>
              <w:rPr>
                <w:rFonts w:ascii="Times New Roman" w:hAnsi="Times New Roman" w:eastAsia="Times New Roman"/>
                <w:w w:val="99"/>
                <w:sz w:val="24"/>
              </w:rPr>
              <w:t>0.010</w:t>
            </w:r>
          </w:p>
        </w:tc>
        <w:tc>
          <w:tcPr>
            <w:tcW w:w="1100" w:type="dxa"/>
            <w:vMerge w:val="restart"/>
            <w:shd w:val="clear" w:color="auto" w:fill="auto"/>
            <w:noWrap w:val="0"/>
            <w:vAlign w:val="bottom"/>
          </w:tcPr>
          <w:p>
            <w:pPr>
              <w:spacing w:line="0" w:lineRule="atLeast"/>
              <w:ind w:left="400"/>
              <w:jc w:val="center"/>
              <w:rPr>
                <w:rFonts w:ascii="Times New Roman" w:hAnsi="Times New Roman" w:eastAsia="Times New Roman"/>
                <w:w w:val="99"/>
                <w:sz w:val="24"/>
              </w:rPr>
            </w:pPr>
            <w:r>
              <w:rPr>
                <w:rFonts w:ascii="Times New Roman" w:hAnsi="Times New Roman" w:eastAsia="Times New Roman"/>
                <w:w w:val="99"/>
                <w:sz w:val="24"/>
              </w:rPr>
              <w:t>0.010</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Preservative</w:t>
            </w:r>
          </w:p>
        </w:tc>
        <w:tc>
          <w:tcPr>
            <w:tcW w:w="14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5"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31"/>
                <w:vertAlign w:val="superscript"/>
              </w:rPr>
            </w:pPr>
            <w:r>
              <w:rPr>
                <w:rFonts w:ascii="Times New Roman" w:hAnsi="Times New Roman" w:eastAsia="Times New Roman"/>
                <w:sz w:val="24"/>
              </w:rPr>
              <w:t xml:space="preserve">chloride </w:t>
            </w:r>
            <w:r>
              <w:rPr>
                <w:rFonts w:ascii="Times New Roman" w:hAnsi="Times New Roman" w:eastAsia="Times New Roman"/>
                <w:sz w:val="31"/>
                <w:vertAlign w:val="superscript"/>
              </w:rPr>
              <w:t>b, c</w:t>
            </w:r>
          </w:p>
        </w:tc>
        <w:tc>
          <w:tcPr>
            <w:tcW w:w="200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6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100" w:type="dxa"/>
            <w:vMerge w:val="continue"/>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Edetate disodium</w:t>
            </w:r>
          </w:p>
        </w:tc>
        <w:tc>
          <w:tcPr>
            <w:tcW w:w="200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0.010</w:t>
            </w: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0.010</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9"/>
                <w:sz w:val="24"/>
              </w:rPr>
            </w:pPr>
            <w:r>
              <w:rPr>
                <w:rFonts w:ascii="Times New Roman" w:hAnsi="Times New Roman" w:eastAsia="Times New Roman"/>
                <w:w w:val="99"/>
                <w:sz w:val="24"/>
              </w:rPr>
              <w:t>0.010</w:t>
            </w:r>
          </w:p>
        </w:tc>
        <w:tc>
          <w:tcPr>
            <w:tcW w:w="1100" w:type="dxa"/>
            <w:shd w:val="clear" w:color="auto" w:fill="auto"/>
            <w:noWrap w:val="0"/>
            <w:vAlign w:val="bottom"/>
          </w:tcPr>
          <w:p>
            <w:pPr>
              <w:spacing w:line="0" w:lineRule="atLeast"/>
              <w:ind w:left="400"/>
              <w:jc w:val="center"/>
              <w:rPr>
                <w:rFonts w:ascii="Times New Roman" w:hAnsi="Times New Roman" w:eastAsia="Times New Roman"/>
                <w:w w:val="99"/>
                <w:sz w:val="24"/>
              </w:rPr>
            </w:pPr>
            <w:r>
              <w:rPr>
                <w:rFonts w:ascii="Times New Roman" w:hAnsi="Times New Roman" w:eastAsia="Times New Roman"/>
                <w:w w:val="99"/>
                <w:sz w:val="24"/>
              </w:rPr>
              <w:t>0.010</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Stabilizer</w:t>
            </w:r>
          </w:p>
        </w:tc>
        <w:tc>
          <w:tcPr>
            <w:tcW w:w="14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3"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00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6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1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3"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Citric acid,</w:t>
            </w:r>
          </w:p>
        </w:tc>
        <w:tc>
          <w:tcPr>
            <w:tcW w:w="200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0.003</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0.003</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vMerge w:val="restart"/>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9"/>
                <w:sz w:val="24"/>
              </w:rPr>
            </w:pPr>
            <w:r>
              <w:rPr>
                <w:rFonts w:ascii="Times New Roman" w:hAnsi="Times New Roman" w:eastAsia="Times New Roman"/>
                <w:w w:val="99"/>
                <w:sz w:val="24"/>
              </w:rPr>
              <w:t>0.003</w:t>
            </w:r>
          </w:p>
        </w:tc>
        <w:tc>
          <w:tcPr>
            <w:tcW w:w="1100" w:type="dxa"/>
            <w:vMerge w:val="restart"/>
            <w:shd w:val="clear" w:color="auto" w:fill="auto"/>
            <w:noWrap w:val="0"/>
            <w:vAlign w:val="bottom"/>
          </w:tcPr>
          <w:p>
            <w:pPr>
              <w:spacing w:line="0" w:lineRule="atLeast"/>
              <w:ind w:left="400"/>
              <w:jc w:val="center"/>
              <w:rPr>
                <w:rFonts w:ascii="Times New Roman" w:hAnsi="Times New Roman" w:eastAsia="Times New Roman"/>
                <w:w w:val="99"/>
                <w:sz w:val="24"/>
              </w:rPr>
            </w:pPr>
            <w:r>
              <w:rPr>
                <w:rFonts w:ascii="Times New Roman" w:hAnsi="Times New Roman" w:eastAsia="Times New Roman"/>
                <w:w w:val="99"/>
                <w:sz w:val="24"/>
              </w:rPr>
              <w:t>0.003</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Acidifier</w:t>
            </w:r>
          </w:p>
        </w:tc>
        <w:tc>
          <w:tcPr>
            <w:tcW w:w="14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73" w:hRule="atLeast"/>
        </w:trPr>
        <w:tc>
          <w:tcPr>
            <w:tcW w:w="2000" w:type="dxa"/>
            <w:vMerge w:val="restart"/>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anhydrous</w:t>
            </w:r>
          </w:p>
        </w:tc>
        <w:tc>
          <w:tcPr>
            <w:tcW w:w="200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9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280" w:type="dxa"/>
            <w:shd w:val="clear" w:color="auto" w:fill="auto"/>
            <w:noWrap w:val="0"/>
            <w:vAlign w:val="bottom"/>
          </w:tcPr>
          <w:p>
            <w:pPr>
              <w:spacing w:line="0" w:lineRule="atLeast"/>
              <w:rPr>
                <w:rFonts w:ascii="Times New Roman" w:hAnsi="Times New Roman" w:eastAsia="Times New Roman"/>
                <w:sz w:val="15"/>
              </w:rPr>
            </w:pPr>
          </w:p>
        </w:tc>
        <w:tc>
          <w:tcPr>
            <w:tcW w:w="16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100" w:type="dxa"/>
            <w:vMerge w:val="continue"/>
            <w:shd w:val="clear" w:color="auto" w:fill="auto"/>
            <w:noWrap w:val="0"/>
            <w:vAlign w:val="bottom"/>
          </w:tcPr>
          <w:p>
            <w:pPr>
              <w:spacing w:line="0" w:lineRule="atLeast"/>
              <w:rPr>
                <w:rFonts w:ascii="Times New Roman" w:hAnsi="Times New Roman" w:eastAsia="Times New Roman"/>
                <w:sz w:val="15"/>
              </w:rPr>
            </w:pP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98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c>
          <w:tcPr>
            <w:tcW w:w="1440" w:type="dxa"/>
            <w:vMerge w:val="continue"/>
            <w:tcBorders>
              <w:right w:val="single" w:color="auto" w:sz="8" w:space="0"/>
            </w:tcBorders>
            <w:shd w:val="clear" w:color="auto" w:fill="auto"/>
            <w:noWrap w:val="0"/>
            <w:vAlign w:val="bottom"/>
          </w:tcPr>
          <w:p>
            <w:pPr>
              <w:spacing w:line="0" w:lineRule="atLeast"/>
              <w:rPr>
                <w:rFonts w:ascii="Times New Roman" w:hAnsi="Times New Roman" w:eastAsia="Times New Roman"/>
                <w:sz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39" w:hRule="atLeast"/>
        </w:trPr>
        <w:tc>
          <w:tcPr>
            <w:tcW w:w="2000" w:type="dxa"/>
            <w:vMerge w:val="continue"/>
            <w:tcBorders>
              <w:left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00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280" w:type="dxa"/>
            <w:shd w:val="clear" w:color="auto" w:fill="auto"/>
            <w:noWrap w:val="0"/>
            <w:vAlign w:val="bottom"/>
          </w:tcPr>
          <w:p>
            <w:pPr>
              <w:spacing w:line="0" w:lineRule="atLeast"/>
              <w:rPr>
                <w:rFonts w:ascii="Times New Roman" w:hAnsi="Times New Roman" w:eastAsia="Times New Roman"/>
                <w:sz w:val="12"/>
              </w:rPr>
            </w:pPr>
          </w:p>
        </w:tc>
        <w:tc>
          <w:tcPr>
            <w:tcW w:w="16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100" w:type="dxa"/>
            <w:shd w:val="clear" w:color="auto" w:fill="auto"/>
            <w:noWrap w:val="0"/>
            <w:vAlign w:val="bottom"/>
          </w:tcPr>
          <w:p>
            <w:pPr>
              <w:spacing w:line="0" w:lineRule="atLeast"/>
              <w:rPr>
                <w:rFonts w:ascii="Times New Roman" w:hAnsi="Times New Roman" w:eastAsia="Times New Roman"/>
                <w:sz w:val="12"/>
              </w:rPr>
            </w:pP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1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2"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00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6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1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82"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Water for</w:t>
            </w:r>
          </w:p>
        </w:tc>
        <w:tc>
          <w:tcPr>
            <w:tcW w:w="200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ad 100.0</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ad 100.0</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vMerge w:val="restart"/>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9"/>
                <w:sz w:val="24"/>
              </w:rPr>
            </w:pPr>
            <w:r>
              <w:rPr>
                <w:rFonts w:ascii="Times New Roman" w:hAnsi="Times New Roman" w:eastAsia="Times New Roman"/>
                <w:w w:val="99"/>
                <w:sz w:val="24"/>
              </w:rPr>
              <w:t>ad 100.0</w:t>
            </w:r>
          </w:p>
        </w:tc>
        <w:tc>
          <w:tcPr>
            <w:tcW w:w="1640" w:type="dxa"/>
            <w:gridSpan w:val="2"/>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ad 100.0</w:t>
            </w:r>
          </w:p>
        </w:tc>
        <w:tc>
          <w:tcPr>
            <w:tcW w:w="198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Solvent</w:t>
            </w:r>
          </w:p>
        </w:tc>
        <w:tc>
          <w:tcPr>
            <w:tcW w:w="1440" w:type="dxa"/>
            <w:vMerge w:val="restart"/>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86"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31"/>
                <w:vertAlign w:val="superscript"/>
              </w:rPr>
            </w:pPr>
            <w:r>
              <w:rPr>
                <w:rFonts w:ascii="Times New Roman" w:hAnsi="Times New Roman" w:eastAsia="Times New Roman"/>
                <w:sz w:val="24"/>
              </w:rPr>
              <w:t xml:space="preserve">injection </w:t>
            </w:r>
            <w:r>
              <w:rPr>
                <w:rFonts w:ascii="Times New Roman" w:hAnsi="Times New Roman" w:eastAsia="Times New Roman"/>
                <w:sz w:val="31"/>
                <w:vertAlign w:val="superscript"/>
              </w:rPr>
              <w:t>f</w:t>
            </w:r>
          </w:p>
        </w:tc>
        <w:tc>
          <w:tcPr>
            <w:tcW w:w="200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6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640" w:type="dxa"/>
            <w:gridSpan w:val="2"/>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vMerge w:val="continue"/>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77"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Nitrogen</w:t>
            </w:r>
          </w:p>
        </w:tc>
        <w:tc>
          <w:tcPr>
            <w:tcW w:w="200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q. s.</w:t>
            </w: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6"/>
                <w:sz w:val="24"/>
              </w:rPr>
            </w:pPr>
            <w:r>
              <w:rPr>
                <w:rFonts w:ascii="Times New Roman" w:hAnsi="Times New Roman" w:eastAsia="Times New Roman"/>
                <w:w w:val="96"/>
                <w:sz w:val="24"/>
              </w:rPr>
              <w:t>q. s.</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6"/>
                <w:sz w:val="24"/>
              </w:rPr>
            </w:pPr>
            <w:r>
              <w:rPr>
                <w:rFonts w:ascii="Times New Roman" w:hAnsi="Times New Roman" w:eastAsia="Times New Roman"/>
                <w:w w:val="96"/>
                <w:sz w:val="24"/>
              </w:rPr>
              <w:t>q. s.</w:t>
            </w:r>
          </w:p>
        </w:tc>
        <w:tc>
          <w:tcPr>
            <w:tcW w:w="1100" w:type="dxa"/>
            <w:shd w:val="clear" w:color="auto" w:fill="auto"/>
            <w:noWrap w:val="0"/>
            <w:vAlign w:val="bottom"/>
          </w:tcPr>
          <w:p>
            <w:pPr>
              <w:spacing w:line="0" w:lineRule="atLeast"/>
              <w:ind w:left="400"/>
              <w:jc w:val="center"/>
              <w:rPr>
                <w:rFonts w:ascii="Times New Roman" w:hAnsi="Times New Roman" w:eastAsia="Times New Roman"/>
                <w:w w:val="96"/>
                <w:sz w:val="24"/>
              </w:rPr>
            </w:pPr>
            <w:r>
              <w:rPr>
                <w:rFonts w:ascii="Times New Roman" w:hAnsi="Times New Roman" w:eastAsia="Times New Roman"/>
                <w:w w:val="96"/>
                <w:sz w:val="24"/>
              </w:rPr>
              <w:t>q. s.</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Gas for filtration</w:t>
            </w:r>
          </w:p>
        </w:tc>
        <w:tc>
          <w:tcPr>
            <w:tcW w:w="144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sz w:val="24"/>
              </w:rPr>
            </w:pPr>
            <w:r>
              <w:rPr>
                <w:rFonts w:ascii="Times New Roman" w:hAnsi="Times New Roman" w:eastAsia="Times New Roman"/>
                <w:sz w:val="24"/>
              </w:rPr>
              <w:t>Pharm. Eur.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2"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200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16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11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6"/>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48" w:hRule="atLeast"/>
        </w:trPr>
        <w:tc>
          <w:tcPr>
            <w:tcW w:w="2000" w:type="dxa"/>
            <w:tcBorders>
              <w:left w:val="single" w:color="auto" w:sz="8" w:space="0"/>
              <w:right w:val="single" w:color="auto" w:sz="8" w:space="0"/>
            </w:tcBorders>
            <w:shd w:val="clear" w:color="auto" w:fill="auto"/>
            <w:noWrap w:val="0"/>
            <w:vAlign w:val="bottom"/>
          </w:tcPr>
          <w:p>
            <w:pPr>
              <w:spacing w:line="0" w:lineRule="atLeast"/>
              <w:ind w:left="120"/>
              <w:rPr>
                <w:rFonts w:ascii="Times New Roman" w:hAnsi="Times New Roman" w:eastAsia="Times New Roman"/>
                <w:sz w:val="24"/>
              </w:rPr>
            </w:pPr>
            <w:r>
              <w:rPr>
                <w:rFonts w:ascii="Times New Roman" w:hAnsi="Times New Roman" w:eastAsia="Times New Roman"/>
                <w:sz w:val="24"/>
              </w:rPr>
              <w:t>Total weight</w:t>
            </w:r>
          </w:p>
        </w:tc>
        <w:tc>
          <w:tcPr>
            <w:tcW w:w="200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100.0</w:t>
            </w:r>
          </w:p>
        </w:tc>
        <w:tc>
          <w:tcPr>
            <w:tcW w:w="1980" w:type="dxa"/>
            <w:tcBorders>
              <w:right w:val="single" w:color="auto" w:sz="8" w:space="0"/>
            </w:tcBorders>
            <w:shd w:val="clear" w:color="auto" w:fill="auto"/>
            <w:noWrap w:val="0"/>
            <w:vAlign w:val="bottom"/>
          </w:tcPr>
          <w:p>
            <w:pPr>
              <w:spacing w:line="0" w:lineRule="atLeast"/>
              <w:jc w:val="center"/>
              <w:rPr>
                <w:rFonts w:ascii="Times New Roman" w:hAnsi="Times New Roman" w:eastAsia="Times New Roman"/>
                <w:w w:val="99"/>
                <w:sz w:val="24"/>
              </w:rPr>
            </w:pPr>
            <w:r>
              <w:rPr>
                <w:rFonts w:ascii="Times New Roman" w:hAnsi="Times New Roman" w:eastAsia="Times New Roman"/>
                <w:w w:val="99"/>
                <w:sz w:val="24"/>
              </w:rPr>
              <w:t>100.0</w:t>
            </w:r>
          </w:p>
        </w:tc>
        <w:tc>
          <w:tcPr>
            <w:tcW w:w="280" w:type="dxa"/>
            <w:shd w:val="clear" w:color="auto" w:fill="auto"/>
            <w:noWrap w:val="0"/>
            <w:vAlign w:val="bottom"/>
          </w:tcPr>
          <w:p>
            <w:pPr>
              <w:spacing w:line="0" w:lineRule="atLeast"/>
              <w:rPr>
                <w:rFonts w:ascii="Times New Roman" w:hAnsi="Times New Roman" w:eastAsia="Times New Roman"/>
                <w:sz w:val="24"/>
              </w:rPr>
            </w:pPr>
          </w:p>
        </w:tc>
        <w:tc>
          <w:tcPr>
            <w:tcW w:w="1680" w:type="dxa"/>
            <w:tcBorders>
              <w:right w:val="single" w:color="auto" w:sz="8" w:space="0"/>
            </w:tcBorders>
            <w:shd w:val="clear" w:color="auto" w:fill="auto"/>
            <w:noWrap w:val="0"/>
            <w:vAlign w:val="bottom"/>
          </w:tcPr>
          <w:p>
            <w:pPr>
              <w:spacing w:line="0" w:lineRule="atLeast"/>
              <w:ind w:right="180"/>
              <w:jc w:val="center"/>
              <w:rPr>
                <w:rFonts w:ascii="Times New Roman" w:hAnsi="Times New Roman" w:eastAsia="Times New Roman"/>
                <w:w w:val="99"/>
                <w:sz w:val="24"/>
              </w:rPr>
            </w:pPr>
            <w:r>
              <w:rPr>
                <w:rFonts w:ascii="Times New Roman" w:hAnsi="Times New Roman" w:eastAsia="Times New Roman"/>
                <w:w w:val="99"/>
                <w:sz w:val="24"/>
              </w:rPr>
              <w:t>100.0</w:t>
            </w:r>
          </w:p>
        </w:tc>
        <w:tc>
          <w:tcPr>
            <w:tcW w:w="1100" w:type="dxa"/>
            <w:shd w:val="clear" w:color="auto" w:fill="auto"/>
            <w:noWrap w:val="0"/>
            <w:vAlign w:val="bottom"/>
          </w:tcPr>
          <w:p>
            <w:pPr>
              <w:spacing w:line="0" w:lineRule="atLeast"/>
              <w:ind w:left="400"/>
              <w:jc w:val="center"/>
              <w:rPr>
                <w:rFonts w:ascii="Times New Roman" w:hAnsi="Times New Roman" w:eastAsia="Times New Roman"/>
                <w:w w:val="99"/>
                <w:sz w:val="24"/>
              </w:rPr>
            </w:pPr>
            <w:r>
              <w:rPr>
                <w:rFonts w:ascii="Times New Roman" w:hAnsi="Times New Roman" w:eastAsia="Times New Roman"/>
                <w:w w:val="99"/>
                <w:sz w:val="24"/>
              </w:rPr>
              <w:t>100.0</w:t>
            </w:r>
          </w:p>
        </w:tc>
        <w:tc>
          <w:tcPr>
            <w:tcW w:w="5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98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c>
          <w:tcPr>
            <w:tcW w:w="1440" w:type="dxa"/>
            <w:tcBorders>
              <w:right w:val="single" w:color="auto" w:sz="8" w:space="0"/>
            </w:tcBorders>
            <w:shd w:val="clear" w:color="auto" w:fill="auto"/>
            <w:noWrap w:val="0"/>
            <w:vAlign w:val="bottom"/>
          </w:tcPr>
          <w:p>
            <w:pPr>
              <w:spacing w:line="0" w:lineRule="atLeast"/>
              <w:rPr>
                <w:rFonts w:ascii="Times New Roman" w:hAnsi="Times New Roman" w:eastAsia="Times New Roman"/>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 w:hRule="atLeast"/>
        </w:trPr>
        <w:tc>
          <w:tcPr>
            <w:tcW w:w="2000" w:type="dxa"/>
            <w:tcBorders>
              <w:left w:val="single" w:color="auto" w:sz="8" w:space="0"/>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200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28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6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100" w:type="dxa"/>
            <w:tcBorders>
              <w:bottom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5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98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c>
          <w:tcPr>
            <w:tcW w:w="1440" w:type="dxa"/>
            <w:tcBorders>
              <w:bottom w:val="single" w:color="auto" w:sz="8" w:space="0"/>
              <w:right w:val="single" w:color="auto" w:sz="8" w:space="0"/>
            </w:tcBorders>
            <w:shd w:val="clear" w:color="auto" w:fill="auto"/>
            <w:noWrap w:val="0"/>
            <w:vAlign w:val="bottom"/>
          </w:tcPr>
          <w:p>
            <w:pPr>
              <w:spacing w:line="0" w:lineRule="atLeast"/>
              <w:rPr>
                <w:rFonts w:ascii="Times New Roman" w:hAnsi="Times New Roman" w:eastAsia="Times New Roman"/>
                <w:sz w:val="4"/>
              </w:rPr>
            </w:pPr>
          </w:p>
        </w:tc>
      </w:tr>
    </w:tbl>
    <w:p>
      <w:pPr>
        <w:numPr>
          <w:ilvl w:val="0"/>
          <w:numId w:val="4"/>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1 g of BEA 2180 corresponds to 1.211 g of BEA 2180 BR</w:t>
      </w:r>
    </w:p>
    <w:p>
      <w:pPr>
        <w:spacing w:line="3" w:lineRule="exact"/>
        <w:rPr>
          <w:rFonts w:ascii="Times New Roman" w:hAnsi="Times New Roman" w:eastAsia="Times New Roman"/>
          <w:sz w:val="18"/>
        </w:rPr>
      </w:pPr>
    </w:p>
    <w:p>
      <w:pPr>
        <w:numPr>
          <w:ilvl w:val="0"/>
          <w:numId w:val="4"/>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The declared amount of benzalkonium chloride refers to the anhydrous substance</w:t>
      </w:r>
    </w:p>
    <w:p>
      <w:pPr>
        <w:numPr>
          <w:ilvl w:val="0"/>
          <w:numId w:val="4"/>
        </w:numPr>
        <w:tabs>
          <w:tab w:val="left" w:pos="580"/>
        </w:tabs>
        <w:spacing w:line="0" w:lineRule="atLeast"/>
        <w:ind w:left="580" w:right="1100" w:hanging="561"/>
        <w:rPr>
          <w:rFonts w:ascii="Times New Roman" w:hAnsi="Times New Roman" w:eastAsia="Times New Roman"/>
          <w:sz w:val="18"/>
        </w:rPr>
      </w:pPr>
      <w:r>
        <w:rPr>
          <w:rFonts w:ascii="Times New Roman" w:hAnsi="Times New Roman" w:eastAsia="Times New Roman"/>
          <w:sz w:val="18"/>
        </w:rPr>
        <w:t>Benzalkonium chloride may be used as a 50% aqueous solution or solid substance; both comply with the respective monographs of the Pharm. Eur. "Benzalkonium chloride solution" and "Benzalkonium chloride", respectively.</w:t>
      </w:r>
    </w:p>
    <w:p>
      <w:pPr>
        <w:numPr>
          <w:ilvl w:val="0"/>
          <w:numId w:val="4"/>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One dose will be administered by 2 actuations of the inhalation device.</w:t>
      </w:r>
    </w:p>
    <w:p>
      <w:pPr>
        <w:numPr>
          <w:ilvl w:val="0"/>
          <w:numId w:val="4"/>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The placebo formulation used for clinical trials is identical to the active product formulation, except that it contains no active drug.</w:t>
      </w:r>
    </w:p>
    <w:p>
      <w:pPr>
        <w:spacing w:line="1" w:lineRule="exact"/>
        <w:rPr>
          <w:rFonts w:ascii="Times New Roman" w:hAnsi="Times New Roman" w:eastAsia="Times New Roman"/>
          <w:sz w:val="18"/>
        </w:rPr>
      </w:pPr>
    </w:p>
    <w:p>
      <w:pPr>
        <w:numPr>
          <w:ilvl w:val="0"/>
          <w:numId w:val="4"/>
        </w:numPr>
        <w:tabs>
          <w:tab w:val="left" w:pos="580"/>
        </w:tabs>
        <w:spacing w:line="0" w:lineRule="atLeast"/>
        <w:ind w:left="580" w:hanging="561"/>
        <w:rPr>
          <w:rFonts w:ascii="Times New Roman" w:hAnsi="Times New Roman" w:eastAsia="Times New Roman"/>
          <w:sz w:val="18"/>
        </w:rPr>
      </w:pPr>
      <w:r>
        <w:rPr>
          <w:rFonts w:ascii="Times New Roman" w:hAnsi="Times New Roman" w:eastAsia="Times New Roman"/>
          <w:sz w:val="18"/>
        </w:rPr>
        <w:t>Alternatively, Purified Water may be used.</w:t>
      </w:r>
    </w:p>
    <w:sectPr>
      <w:pgSz w:w="16840" w:h="11900" w:orient="landscape"/>
      <w:pgMar w:top="586" w:right="1440" w:bottom="1014" w:left="466" w:header="0" w:footer="0" w:gutter="0"/>
      <w:cols w:equalWidth="0" w:num="2">
        <w:col w:w="734" w:space="720"/>
        <w:col w:w="1348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1">
    <w:nsid w:val="00000002"/>
    <w:multiLevelType w:val="multilevel"/>
    <w:tmpl w:val="00000002"/>
    <w:lvl w:ilvl="0" w:tentative="0">
      <w:start w:val="2"/>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2">
    <w:nsid w:val="00000003"/>
    <w:multiLevelType w:val="multilevel"/>
    <w:tmpl w:val="00000003"/>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3">
    <w:nsid w:val="00000004"/>
    <w:multiLevelType w:val="multilevel"/>
    <w:tmpl w:val="00000004"/>
    <w:lvl w:ilvl="0" w:tentative="0">
      <w:start w:val="1"/>
      <w:numFmt w:val="lowerLetter"/>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5D4C4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style>
  <w:style w:type="character" w:default="1" w:styleId="2">
    <w:name w:val="Default Paragraph Font"/>
    <w:semiHidden/>
    <w:unhideWhenUsed/>
    <w:uiPriority w:val="1"/>
  </w:style>
  <w:style w:type="table" w:default="1" w:styleId="3">
    <w:name w:val="Normal Table"/>
    <w:semiHidden/>
    <w:unhideWhenUsed/>
    <w:qFormat/>
    <w:uiPriority w:val="99"/>
    <w:tblPr>
      <w:tblStyle w:val="3"/>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Office_11.1.0.8214_F1E327BC-269C-435d-A152-05C5408002CA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2019-01-04T03:02:11Z</dcterms:created>
  <dc:creator>hao</dc:creator>
  <cp:lastModifiedBy>狮子牙</cp:lastModifiedBy>
  <dcterms:modified xsi:type="dcterms:W3CDTF">2019-01-04T03:03:07Z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